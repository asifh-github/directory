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D3DBD" w14:textId="1A8690FA" w:rsidR="006560A4" w:rsidRDefault="006560A4" w:rsidP="005235B3">
      <w:pPr>
        <w:widowControl w:val="0"/>
        <w:autoSpaceDE w:val="0"/>
        <w:autoSpaceDN w:val="0"/>
        <w:adjustRightInd w:val="0"/>
        <w:spacing w:after="240"/>
        <w:ind w:left="-1276" w:firstLine="1276"/>
        <w:rPr>
          <w:rFonts w:ascii="Arial" w:hAnsi="Arial" w:cs="Arial"/>
          <w:b/>
          <w:bCs/>
          <w:color w:val="800000"/>
          <w:sz w:val="28"/>
          <w:szCs w:val="28"/>
          <w:lang w:val="en-US"/>
        </w:rPr>
      </w:pPr>
      <w:r>
        <w:rPr>
          <w:rFonts w:ascii="Arial" w:hAnsi="Arial" w:cs="Arial"/>
          <w:noProof/>
          <w:lang w:val="en-US"/>
        </w:rPr>
        <w:drawing>
          <wp:inline distT="0" distB="0" distL="0" distR="0" wp14:anchorId="432CC9F9" wp14:editId="3B9F5FE2">
            <wp:extent cx="5486400" cy="6972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3 at 5.15.15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697282"/>
                    </a:xfrm>
                    <a:prstGeom prst="rect">
                      <a:avLst/>
                    </a:prstGeom>
                  </pic:spPr>
                </pic:pic>
              </a:graphicData>
            </a:graphic>
          </wp:inline>
        </w:drawing>
      </w:r>
    </w:p>
    <w:p w14:paraId="4A06E750" w14:textId="04F292FE" w:rsidR="00A35773" w:rsidRPr="00D0058D" w:rsidRDefault="00D0058D" w:rsidP="00A35773">
      <w:pPr>
        <w:widowControl w:val="0"/>
        <w:autoSpaceDE w:val="0"/>
        <w:autoSpaceDN w:val="0"/>
        <w:adjustRightInd w:val="0"/>
        <w:spacing w:after="240"/>
        <w:rPr>
          <w:rFonts w:ascii="Arial" w:hAnsi="Arial" w:cs="Arial"/>
          <w:color w:val="800000"/>
          <w:sz w:val="28"/>
          <w:szCs w:val="28"/>
          <w:lang w:val="en-US"/>
        </w:rPr>
      </w:pPr>
      <w:r w:rsidRPr="00D0058D">
        <w:rPr>
          <w:rFonts w:ascii="Arial" w:hAnsi="Arial" w:cs="Arial"/>
          <w:b/>
          <w:bCs/>
          <w:color w:val="800000"/>
          <w:sz w:val="28"/>
          <w:szCs w:val="28"/>
          <w:lang w:val="en-US"/>
        </w:rPr>
        <w:t xml:space="preserve">BUS343 </w:t>
      </w:r>
      <w:r w:rsidR="00A35773" w:rsidRPr="00D0058D">
        <w:rPr>
          <w:rFonts w:ascii="Arial" w:hAnsi="Arial" w:cs="Arial"/>
          <w:b/>
          <w:bCs/>
          <w:color w:val="800000"/>
          <w:sz w:val="28"/>
          <w:szCs w:val="28"/>
          <w:lang w:val="en-US"/>
        </w:rPr>
        <w:t>Marketing Plan Project</w:t>
      </w:r>
      <w:r w:rsidRPr="00D0058D">
        <w:rPr>
          <w:rFonts w:ascii="Arial" w:hAnsi="Arial" w:cs="Arial"/>
          <w:b/>
          <w:bCs/>
          <w:color w:val="800000"/>
          <w:sz w:val="28"/>
          <w:szCs w:val="28"/>
          <w:lang w:val="en-US"/>
        </w:rPr>
        <w:t xml:space="preserve"> </w:t>
      </w:r>
    </w:p>
    <w:p w14:paraId="6675710A" w14:textId="2EDA594C" w:rsidR="00AB6E0C" w:rsidRDefault="00CA2BB7" w:rsidP="003A48A7">
      <w:pPr>
        <w:widowControl w:val="0"/>
        <w:autoSpaceDE w:val="0"/>
        <w:autoSpaceDN w:val="0"/>
        <w:adjustRightInd w:val="0"/>
        <w:spacing w:after="240" w:line="276" w:lineRule="auto"/>
        <w:rPr>
          <w:rFonts w:ascii="Arial" w:hAnsi="Arial" w:cs="Arial"/>
          <w:b/>
          <w:bCs/>
          <w:lang w:val="en-US"/>
        </w:rPr>
      </w:pPr>
      <w:r>
        <w:rPr>
          <w:rFonts w:ascii="Arial" w:hAnsi="Arial" w:cs="Arial"/>
          <w:b/>
          <w:bCs/>
          <w:lang w:val="en-US"/>
        </w:rPr>
        <w:t>Marketing Mix, Strategy</w:t>
      </w:r>
      <w:r w:rsidR="008A625C">
        <w:rPr>
          <w:rFonts w:ascii="Arial" w:hAnsi="Arial" w:cs="Arial"/>
          <w:b/>
          <w:bCs/>
          <w:lang w:val="en-US"/>
        </w:rPr>
        <w:t>,</w:t>
      </w:r>
      <w:r>
        <w:rPr>
          <w:rFonts w:ascii="Arial" w:hAnsi="Arial" w:cs="Arial"/>
          <w:b/>
          <w:bCs/>
          <w:lang w:val="en-US"/>
        </w:rPr>
        <w:t xml:space="preserve"> &amp; </w:t>
      </w:r>
      <w:r w:rsidR="005A0D41">
        <w:rPr>
          <w:rFonts w:ascii="Arial" w:hAnsi="Arial" w:cs="Arial"/>
          <w:b/>
          <w:bCs/>
          <w:lang w:val="en-US"/>
        </w:rPr>
        <w:t xml:space="preserve">Marketing Plan </w:t>
      </w:r>
      <w:r>
        <w:rPr>
          <w:rFonts w:ascii="Arial" w:hAnsi="Arial" w:cs="Arial"/>
          <w:b/>
          <w:bCs/>
          <w:lang w:val="en-US"/>
        </w:rPr>
        <w:t xml:space="preserve">Justification </w:t>
      </w:r>
      <w:r w:rsidR="00A35773" w:rsidRPr="00C644BF">
        <w:rPr>
          <w:rFonts w:ascii="Arial" w:hAnsi="Arial" w:cs="Arial"/>
          <w:b/>
          <w:bCs/>
          <w:lang w:val="en-US"/>
        </w:rPr>
        <w:t>(Component 3)</w:t>
      </w:r>
      <w:r w:rsidR="00B7282A">
        <w:rPr>
          <w:rFonts w:ascii="Arial" w:hAnsi="Arial" w:cs="Arial"/>
          <w:b/>
          <w:bCs/>
          <w:lang w:val="en-US"/>
        </w:rPr>
        <w:t>:</w:t>
      </w:r>
      <w:r w:rsidR="00A35773" w:rsidRPr="00C644BF">
        <w:rPr>
          <w:rFonts w:ascii="Arial" w:hAnsi="Arial" w:cs="Arial"/>
          <w:b/>
          <w:bCs/>
          <w:lang w:val="en-US"/>
        </w:rPr>
        <w:t xml:space="preserve"> </w:t>
      </w:r>
      <w:r w:rsidR="008A625C">
        <w:rPr>
          <w:rFonts w:ascii="Arial" w:hAnsi="Arial" w:cs="Arial"/>
          <w:b/>
          <w:bCs/>
          <w:lang w:val="en-US"/>
        </w:rPr>
        <w:t>Due Week 12</w:t>
      </w:r>
    </w:p>
    <w:p w14:paraId="65673FA9" w14:textId="7FC0D823" w:rsidR="005A0D41" w:rsidRDefault="008A625C" w:rsidP="003A48A7">
      <w:pPr>
        <w:widowControl w:val="0"/>
        <w:autoSpaceDE w:val="0"/>
        <w:autoSpaceDN w:val="0"/>
        <w:adjustRightInd w:val="0"/>
        <w:spacing w:after="240" w:line="276" w:lineRule="auto"/>
        <w:rPr>
          <w:rFonts w:ascii="Arial" w:hAnsi="Arial" w:cs="Arial"/>
          <w:lang w:val="en-US"/>
        </w:rPr>
      </w:pPr>
      <w:r>
        <w:rPr>
          <w:rFonts w:ascii="Arial" w:hAnsi="Arial" w:cs="Arial"/>
          <w:lang w:val="en-US"/>
        </w:rPr>
        <w:t xml:space="preserve">You </w:t>
      </w:r>
      <w:r w:rsidR="00AB6E0C" w:rsidRPr="00C644BF">
        <w:rPr>
          <w:rFonts w:ascii="Arial" w:hAnsi="Arial" w:cs="Arial"/>
          <w:lang w:val="en-US"/>
        </w:rPr>
        <w:t xml:space="preserve">should have </w:t>
      </w:r>
      <w:r w:rsidR="00AB6E0C">
        <w:rPr>
          <w:rFonts w:ascii="Arial" w:hAnsi="Arial" w:cs="Arial"/>
          <w:lang w:val="en-US"/>
        </w:rPr>
        <w:t xml:space="preserve">a </w:t>
      </w:r>
      <w:proofErr w:type="gramStart"/>
      <w:r w:rsidR="00AB6E0C">
        <w:rPr>
          <w:rFonts w:ascii="Arial" w:hAnsi="Arial" w:cs="Arial"/>
          <w:lang w:val="en-US"/>
        </w:rPr>
        <w:t xml:space="preserve">fairly </w:t>
      </w:r>
      <w:r w:rsidR="005A0D41">
        <w:rPr>
          <w:rFonts w:ascii="Arial" w:hAnsi="Arial" w:cs="Arial"/>
          <w:lang w:val="en-US"/>
        </w:rPr>
        <w:t>finished</w:t>
      </w:r>
      <w:proofErr w:type="gramEnd"/>
      <w:r w:rsidR="00AB6E0C" w:rsidRPr="00C644BF">
        <w:rPr>
          <w:rFonts w:ascii="Arial" w:hAnsi="Arial" w:cs="Arial"/>
          <w:lang w:val="en-US"/>
        </w:rPr>
        <w:t xml:space="preserve"> </w:t>
      </w:r>
      <w:r w:rsidR="005A0D41">
        <w:rPr>
          <w:rFonts w:ascii="Arial" w:hAnsi="Arial" w:cs="Arial"/>
          <w:lang w:val="en-US"/>
        </w:rPr>
        <w:t xml:space="preserve">situation </w:t>
      </w:r>
      <w:r w:rsidR="00AB6E0C" w:rsidRPr="00C644BF">
        <w:rPr>
          <w:rFonts w:ascii="Arial" w:hAnsi="Arial" w:cs="Arial"/>
          <w:lang w:val="en-US"/>
        </w:rPr>
        <w:t xml:space="preserve">analysis </w:t>
      </w:r>
      <w:r w:rsidR="00AB6E0C">
        <w:rPr>
          <w:rFonts w:ascii="Arial" w:hAnsi="Arial" w:cs="Arial"/>
          <w:lang w:val="en-US"/>
        </w:rPr>
        <w:t>and a solid STP tog</w:t>
      </w:r>
      <w:r w:rsidR="005A0D41">
        <w:rPr>
          <w:rFonts w:ascii="Arial" w:hAnsi="Arial" w:cs="Arial"/>
          <w:lang w:val="en-US"/>
        </w:rPr>
        <w:t>e</w:t>
      </w:r>
      <w:r w:rsidR="00AB6E0C">
        <w:rPr>
          <w:rFonts w:ascii="Arial" w:hAnsi="Arial" w:cs="Arial"/>
          <w:lang w:val="en-US"/>
        </w:rPr>
        <w:t>ther</w:t>
      </w:r>
      <w:r w:rsidR="00AB6E0C" w:rsidRPr="00C644BF">
        <w:rPr>
          <w:rFonts w:ascii="Arial" w:hAnsi="Arial" w:cs="Arial"/>
          <w:lang w:val="en-US"/>
        </w:rPr>
        <w:t>.</w:t>
      </w:r>
      <w:r>
        <w:rPr>
          <w:rFonts w:ascii="Arial" w:hAnsi="Arial" w:cs="Arial"/>
          <w:lang w:val="en-US"/>
        </w:rPr>
        <w:t xml:space="preserve"> </w:t>
      </w:r>
      <w:r w:rsidR="005A0D41">
        <w:rPr>
          <w:rFonts w:ascii="Arial" w:hAnsi="Arial" w:cs="Arial"/>
          <w:lang w:val="en-US"/>
        </w:rPr>
        <w:t xml:space="preserve">You now </w:t>
      </w:r>
      <w:r>
        <w:rPr>
          <w:rFonts w:ascii="Arial" w:hAnsi="Arial" w:cs="Arial"/>
          <w:lang w:val="en-US"/>
        </w:rPr>
        <w:t xml:space="preserve">must </w:t>
      </w:r>
      <w:r w:rsidR="005A0D41">
        <w:rPr>
          <w:rFonts w:ascii="Arial" w:hAnsi="Arial" w:cs="Arial"/>
          <w:lang w:val="en-US"/>
        </w:rPr>
        <w:t>develop</w:t>
      </w:r>
      <w:r w:rsidR="005A0D41" w:rsidRPr="00C644BF">
        <w:rPr>
          <w:rFonts w:ascii="Arial" w:hAnsi="Arial" w:cs="Arial"/>
          <w:lang w:val="en-US"/>
        </w:rPr>
        <w:t xml:space="preserve"> </w:t>
      </w:r>
      <w:r w:rsidR="005A0D41">
        <w:rPr>
          <w:rFonts w:ascii="Arial" w:hAnsi="Arial" w:cs="Arial"/>
          <w:lang w:val="en-US"/>
        </w:rPr>
        <w:t>a marketing mix</w:t>
      </w:r>
      <w:r w:rsidR="005A0D41" w:rsidRPr="00C644BF">
        <w:rPr>
          <w:rFonts w:ascii="Arial" w:hAnsi="Arial" w:cs="Arial"/>
          <w:lang w:val="en-US"/>
        </w:rPr>
        <w:t xml:space="preserve"> and </w:t>
      </w:r>
      <w:r w:rsidR="005A0D41">
        <w:rPr>
          <w:rFonts w:ascii="Arial" w:hAnsi="Arial" w:cs="Arial"/>
          <w:lang w:val="en-US"/>
        </w:rPr>
        <w:t>design a</w:t>
      </w:r>
      <w:r w:rsidR="005A0D41" w:rsidRPr="00C644BF">
        <w:rPr>
          <w:rFonts w:ascii="Arial" w:hAnsi="Arial" w:cs="Arial"/>
          <w:lang w:val="en-US"/>
        </w:rPr>
        <w:t xml:space="preserve"> marketing </w:t>
      </w:r>
      <w:r w:rsidR="00A019C9">
        <w:rPr>
          <w:rFonts w:ascii="Arial" w:hAnsi="Arial" w:cs="Arial"/>
          <w:lang w:val="en-US"/>
        </w:rPr>
        <w:t>plan</w:t>
      </w:r>
      <w:r w:rsidR="005A0D41" w:rsidRPr="00C644BF">
        <w:rPr>
          <w:rFonts w:ascii="Arial" w:hAnsi="Arial" w:cs="Arial"/>
          <w:lang w:val="en-US"/>
        </w:rPr>
        <w:t xml:space="preserve">. Based on </w:t>
      </w:r>
      <w:r w:rsidR="005A0D41">
        <w:rPr>
          <w:rFonts w:ascii="Arial" w:hAnsi="Arial" w:cs="Arial"/>
          <w:lang w:val="en-US"/>
        </w:rPr>
        <w:t>your</w:t>
      </w:r>
      <w:r w:rsidR="005A0D41" w:rsidRPr="00C644BF">
        <w:rPr>
          <w:rFonts w:ascii="Arial" w:hAnsi="Arial" w:cs="Arial"/>
          <w:lang w:val="en-US"/>
        </w:rPr>
        <w:t xml:space="preserve"> situational analysis and chosen STP strategies, your team will develop the implementation details of the marketing </w:t>
      </w:r>
      <w:r w:rsidR="00A019C9">
        <w:rPr>
          <w:rFonts w:ascii="Arial" w:hAnsi="Arial" w:cs="Arial"/>
          <w:lang w:val="en-US"/>
        </w:rPr>
        <w:t>plan</w:t>
      </w:r>
      <w:r w:rsidR="005A0D41" w:rsidRPr="00C644BF">
        <w:rPr>
          <w:rFonts w:ascii="Arial" w:hAnsi="Arial" w:cs="Arial"/>
          <w:lang w:val="en-US"/>
        </w:rPr>
        <w:t xml:space="preserve">. </w:t>
      </w:r>
      <w:r>
        <w:rPr>
          <w:rFonts w:ascii="Arial" w:hAnsi="Arial" w:cs="Arial"/>
          <w:lang w:val="en-US"/>
        </w:rPr>
        <w:t xml:space="preserve">Try </w:t>
      </w:r>
      <w:r w:rsidR="005A0D41" w:rsidRPr="00B45EB3">
        <w:rPr>
          <w:rFonts w:ascii="Arial" w:hAnsi="Arial" w:cs="Arial"/>
          <w:lang w:val="en-US"/>
        </w:rPr>
        <w:t xml:space="preserve">to be creative and think outside of the box. </w:t>
      </w:r>
    </w:p>
    <w:p w14:paraId="2976254C" w14:textId="37B15F27" w:rsidR="00B7282A" w:rsidRPr="008A625C" w:rsidRDefault="004613DB" w:rsidP="003A48A7">
      <w:pPr>
        <w:widowControl w:val="0"/>
        <w:tabs>
          <w:tab w:val="left" w:pos="220"/>
          <w:tab w:val="left" w:pos="720"/>
        </w:tabs>
        <w:autoSpaceDE w:val="0"/>
        <w:autoSpaceDN w:val="0"/>
        <w:adjustRightInd w:val="0"/>
        <w:spacing w:after="320" w:line="276" w:lineRule="auto"/>
        <w:rPr>
          <w:rFonts w:ascii="Arial" w:hAnsi="Arial" w:cs="Arial"/>
          <w:lang w:val="en-US"/>
        </w:rPr>
      </w:pPr>
      <w:r>
        <w:rPr>
          <w:rFonts w:ascii="Arial" w:hAnsi="Arial" w:cs="Arial"/>
          <w:lang w:val="en-US"/>
        </w:rPr>
        <w:t>For</w:t>
      </w:r>
      <w:r w:rsidR="00653B4E">
        <w:rPr>
          <w:rFonts w:ascii="Arial" w:hAnsi="Arial" w:cs="Arial"/>
          <w:lang w:val="en-US"/>
        </w:rPr>
        <w:t xml:space="preserve"> the week 1</w:t>
      </w:r>
      <w:r w:rsidR="008A625C">
        <w:rPr>
          <w:rFonts w:ascii="Arial" w:hAnsi="Arial" w:cs="Arial"/>
          <w:lang w:val="en-US"/>
        </w:rPr>
        <w:t>2</w:t>
      </w:r>
      <w:r w:rsidR="00653B4E">
        <w:rPr>
          <w:rFonts w:ascii="Arial" w:hAnsi="Arial" w:cs="Arial"/>
          <w:lang w:val="en-US"/>
        </w:rPr>
        <w:t xml:space="preserve"> tutorial</w:t>
      </w:r>
      <w:r w:rsidR="00653B4E" w:rsidRPr="00C644BF">
        <w:rPr>
          <w:rFonts w:ascii="Arial" w:hAnsi="Arial" w:cs="Arial"/>
          <w:lang w:val="en-US"/>
        </w:rPr>
        <w:t xml:space="preserve"> </w:t>
      </w:r>
      <w:r w:rsidR="008A625C">
        <w:rPr>
          <w:rFonts w:ascii="Arial" w:hAnsi="Arial" w:cs="Arial"/>
          <w:lang w:val="en-US"/>
        </w:rPr>
        <w:t xml:space="preserve">you and your </w:t>
      </w:r>
      <w:r w:rsidR="00653B4E" w:rsidRPr="00C644BF">
        <w:rPr>
          <w:rFonts w:ascii="Arial" w:hAnsi="Arial" w:cs="Arial"/>
          <w:lang w:val="en-US"/>
        </w:rPr>
        <w:t xml:space="preserve">team will prepare a </w:t>
      </w:r>
      <w:r w:rsidR="007E48B3">
        <w:rPr>
          <w:rFonts w:ascii="Arial" w:hAnsi="Arial" w:cs="Arial"/>
          <w:lang w:val="en-US"/>
        </w:rPr>
        <w:t>presentation</w:t>
      </w:r>
      <w:r w:rsidR="00653B4E">
        <w:rPr>
          <w:rFonts w:ascii="Arial" w:hAnsi="Arial" w:cs="Arial"/>
          <w:lang w:val="en-US"/>
        </w:rPr>
        <w:t xml:space="preserve"> </w:t>
      </w:r>
      <w:r w:rsidR="00653B4E" w:rsidRPr="00C644BF">
        <w:rPr>
          <w:rFonts w:ascii="Arial" w:hAnsi="Arial" w:cs="Arial"/>
          <w:lang w:val="en-US"/>
        </w:rPr>
        <w:t xml:space="preserve">containing: </w:t>
      </w:r>
    </w:p>
    <w:p w14:paraId="5B56B01A" w14:textId="79EBA00D" w:rsidR="00B7282A" w:rsidRPr="00B7282A" w:rsidRDefault="0042784C" w:rsidP="003A48A7">
      <w:pPr>
        <w:pStyle w:val="ListParagraph"/>
        <w:widowControl w:val="0"/>
        <w:numPr>
          <w:ilvl w:val="0"/>
          <w:numId w:val="30"/>
        </w:numPr>
        <w:autoSpaceDE w:val="0"/>
        <w:autoSpaceDN w:val="0"/>
        <w:adjustRightInd w:val="0"/>
        <w:spacing w:after="240" w:line="276" w:lineRule="auto"/>
        <w:rPr>
          <w:rFonts w:ascii="Arial" w:hAnsi="Arial" w:cs="Arial"/>
          <w:lang w:val="en-US"/>
        </w:rPr>
      </w:pPr>
      <w:r w:rsidRPr="00B7282A">
        <w:rPr>
          <w:rFonts w:ascii="Arial" w:hAnsi="Arial" w:cs="Arial"/>
          <w:lang w:val="en-US"/>
        </w:rPr>
        <w:t>Marketing Mix &amp; Strategic Plan</w:t>
      </w:r>
      <w:r w:rsidR="0056301A">
        <w:rPr>
          <w:rFonts w:ascii="Arial" w:hAnsi="Arial" w:cs="Arial"/>
          <w:lang w:val="en-US"/>
        </w:rPr>
        <w:t xml:space="preserve">: </w:t>
      </w:r>
      <w:r w:rsidRPr="00B7282A">
        <w:rPr>
          <w:rFonts w:ascii="Arial" w:hAnsi="Arial" w:cs="Arial"/>
        </w:rPr>
        <w:t>An effective marketing strategy involves: (1) creating an integrated marketing mix (product, pricing, place, and promotion – the 4 Ps) aimed at developing a long-term, value-oriented relationship with a clearly defined target market; and (2) succinctly, enthusiastically, and effectively communicating the strategy and your vision to multiple audiences from management to corporate partners to customers in the form of a clear set of marketing objectives, along with a proposal for how you might implement, evaluate</w:t>
      </w:r>
      <w:r w:rsidR="0056301A">
        <w:rPr>
          <w:rFonts w:ascii="Arial" w:hAnsi="Arial" w:cs="Arial"/>
        </w:rPr>
        <w:t>,</w:t>
      </w:r>
      <w:r w:rsidRPr="00B7282A">
        <w:rPr>
          <w:rFonts w:ascii="Arial" w:hAnsi="Arial" w:cs="Arial"/>
        </w:rPr>
        <w:t xml:space="preserve"> and attempt to control as necessary. Make sure to detail how the elements of your marketing mix fit together and to clearly explain what will make the mix and strategy effective for your chosen target segment and your stated positioning. You should also make sure that you justify your chosen marketing mix and provide a sense of your expectations regarding their payoff. </w:t>
      </w:r>
      <w:r w:rsidR="0056301A">
        <w:rPr>
          <w:rFonts w:ascii="Arial" w:hAnsi="Arial" w:cs="Arial"/>
        </w:rPr>
        <w:t xml:space="preserve">Lastly, </w:t>
      </w:r>
      <w:r w:rsidRPr="00B7282A">
        <w:rPr>
          <w:rFonts w:ascii="Arial" w:hAnsi="Arial" w:cs="Arial"/>
        </w:rPr>
        <w:t xml:space="preserve">you should connect these final elements with your overall plan and demonstrate that a logical flow exists across your deliverables. Note: in this final deliverable we will also be looking at your overall marketing plan and assessing it for creativity, achievability and addressing </w:t>
      </w:r>
      <w:r w:rsidR="00003F18">
        <w:rPr>
          <w:rFonts w:ascii="Arial" w:hAnsi="Arial" w:cs="Arial"/>
        </w:rPr>
        <w:t>the goals</w:t>
      </w:r>
      <w:r w:rsidR="0056301A">
        <w:rPr>
          <w:rFonts w:ascii="Arial" w:hAnsi="Arial" w:cs="Arial"/>
        </w:rPr>
        <w:t xml:space="preserve"> (long term profitability/COVID-19)</w:t>
      </w:r>
      <w:r w:rsidRPr="00B7282A">
        <w:rPr>
          <w:rFonts w:ascii="Arial" w:hAnsi="Arial" w:cs="Arial"/>
        </w:rPr>
        <w:t>.</w:t>
      </w:r>
    </w:p>
    <w:p w14:paraId="771C4BEF" w14:textId="77777777" w:rsidR="00B7282A" w:rsidRPr="00B7282A" w:rsidRDefault="00B7282A" w:rsidP="003A48A7">
      <w:pPr>
        <w:pStyle w:val="ListParagraph"/>
        <w:widowControl w:val="0"/>
        <w:autoSpaceDE w:val="0"/>
        <w:autoSpaceDN w:val="0"/>
        <w:adjustRightInd w:val="0"/>
        <w:spacing w:after="240" w:line="276" w:lineRule="auto"/>
        <w:rPr>
          <w:rFonts w:ascii="Arial" w:hAnsi="Arial" w:cs="Arial"/>
          <w:lang w:val="en-US"/>
        </w:rPr>
      </w:pPr>
    </w:p>
    <w:p w14:paraId="7D18B9EA" w14:textId="0A21665A" w:rsidR="00B7282A" w:rsidRPr="00B7282A" w:rsidRDefault="008A625C" w:rsidP="003A48A7">
      <w:pPr>
        <w:pStyle w:val="ListParagraph"/>
        <w:widowControl w:val="0"/>
        <w:numPr>
          <w:ilvl w:val="0"/>
          <w:numId w:val="30"/>
        </w:numPr>
        <w:autoSpaceDE w:val="0"/>
        <w:autoSpaceDN w:val="0"/>
        <w:adjustRightInd w:val="0"/>
        <w:spacing w:line="276" w:lineRule="auto"/>
        <w:ind w:left="714" w:hanging="357"/>
        <w:rPr>
          <w:rFonts w:ascii="Arial" w:hAnsi="Arial" w:cs="Arial"/>
          <w:lang w:val="en-US"/>
        </w:rPr>
      </w:pPr>
      <w:r w:rsidRPr="00986BD3">
        <w:rPr>
          <w:rFonts w:ascii="Arial" w:hAnsi="Arial" w:cs="Arial"/>
        </w:rPr>
        <w:t xml:space="preserve">Please also provide a references list of any secondary sources used in developing your </w:t>
      </w:r>
      <w:r w:rsidR="0056301A">
        <w:rPr>
          <w:rFonts w:ascii="Arial" w:hAnsi="Arial" w:cs="Arial"/>
        </w:rPr>
        <w:t>marketing mix strategic plan</w:t>
      </w:r>
      <w:r w:rsidRPr="00986BD3">
        <w:rPr>
          <w:rFonts w:ascii="Arial" w:hAnsi="Arial" w:cs="Arial"/>
        </w:rPr>
        <w:t>. Assignments that are inadequately referenced (either lacking detail or improper format) will be subject to penalties</w:t>
      </w:r>
      <w:r>
        <w:rPr>
          <w:rFonts w:ascii="Arial" w:hAnsi="Arial" w:cs="Arial"/>
        </w:rPr>
        <w:t xml:space="preserve">. </w:t>
      </w:r>
    </w:p>
    <w:p w14:paraId="1B57B6AA" w14:textId="77777777" w:rsidR="00B7282A" w:rsidRPr="00B7282A" w:rsidRDefault="00B7282A" w:rsidP="003A48A7">
      <w:pPr>
        <w:widowControl w:val="0"/>
        <w:autoSpaceDE w:val="0"/>
        <w:autoSpaceDN w:val="0"/>
        <w:adjustRightInd w:val="0"/>
        <w:spacing w:after="240" w:line="276" w:lineRule="auto"/>
        <w:rPr>
          <w:rFonts w:ascii="Arial" w:hAnsi="Arial" w:cs="Arial"/>
          <w:sz w:val="4"/>
          <w:szCs w:val="4"/>
        </w:rPr>
      </w:pPr>
    </w:p>
    <w:p w14:paraId="24036AC8" w14:textId="4B3E1E64" w:rsidR="008A625C" w:rsidRPr="0056301A" w:rsidRDefault="00275281" w:rsidP="003A48A7">
      <w:pPr>
        <w:pStyle w:val="ListParagraph"/>
        <w:widowControl w:val="0"/>
        <w:numPr>
          <w:ilvl w:val="0"/>
          <w:numId w:val="30"/>
        </w:numPr>
        <w:autoSpaceDE w:val="0"/>
        <w:autoSpaceDN w:val="0"/>
        <w:adjustRightInd w:val="0"/>
        <w:spacing w:after="240" w:line="276" w:lineRule="auto"/>
        <w:rPr>
          <w:rFonts w:ascii="Arial" w:hAnsi="Arial" w:cs="Arial"/>
          <w:lang w:val="en-US"/>
        </w:rPr>
      </w:pPr>
      <w:r w:rsidRPr="00B7282A">
        <w:rPr>
          <w:rFonts w:ascii="Arial" w:hAnsi="Arial" w:cs="Arial"/>
        </w:rPr>
        <w:t xml:space="preserve">Appendix: Provide an appendix of </w:t>
      </w:r>
      <w:r w:rsidR="00657E6B" w:rsidRPr="00B7282A">
        <w:rPr>
          <w:rFonts w:ascii="Arial" w:hAnsi="Arial" w:cs="Arial"/>
        </w:rPr>
        <w:t>any</w:t>
      </w:r>
      <w:r w:rsidRPr="00B7282A">
        <w:rPr>
          <w:rFonts w:ascii="Arial" w:hAnsi="Arial" w:cs="Arial"/>
        </w:rPr>
        <w:t xml:space="preserve"> </w:t>
      </w:r>
      <w:r w:rsidR="00657E6B" w:rsidRPr="00B7282A">
        <w:rPr>
          <w:rFonts w:ascii="Arial" w:hAnsi="Arial" w:cs="Arial"/>
        </w:rPr>
        <w:t>important</w:t>
      </w:r>
      <w:r w:rsidR="0056301A">
        <w:rPr>
          <w:rFonts w:ascii="Arial" w:hAnsi="Arial" w:cs="Arial"/>
        </w:rPr>
        <w:t xml:space="preserve"> supporting</w:t>
      </w:r>
      <w:r w:rsidR="00657E6B" w:rsidRPr="00B7282A">
        <w:rPr>
          <w:rFonts w:ascii="Arial" w:hAnsi="Arial" w:cs="Arial"/>
        </w:rPr>
        <w:t xml:space="preserve"> data, including any new</w:t>
      </w:r>
      <w:r w:rsidR="0056301A">
        <w:rPr>
          <w:rFonts w:ascii="Arial" w:hAnsi="Arial" w:cs="Arial"/>
        </w:rPr>
        <w:t xml:space="preserve"> evidentiary </w:t>
      </w:r>
      <w:r w:rsidR="00657E6B" w:rsidRPr="00B7282A">
        <w:rPr>
          <w:rFonts w:ascii="Arial" w:hAnsi="Arial" w:cs="Arial"/>
        </w:rPr>
        <w:t xml:space="preserve">data that you may chose to include to support your </w:t>
      </w:r>
      <w:r w:rsidR="00F02704" w:rsidRPr="00B7282A">
        <w:rPr>
          <w:rFonts w:ascii="Arial" w:hAnsi="Arial" w:cs="Arial"/>
        </w:rPr>
        <w:t xml:space="preserve">marketing mix </w:t>
      </w:r>
      <w:r w:rsidR="00657E6B" w:rsidRPr="00B7282A">
        <w:rPr>
          <w:rFonts w:ascii="Arial" w:hAnsi="Arial" w:cs="Arial"/>
        </w:rPr>
        <w:t xml:space="preserve">justification. </w:t>
      </w:r>
      <w:r w:rsidR="00A6633D" w:rsidRPr="00B7282A">
        <w:rPr>
          <w:rFonts w:ascii="Arial" w:hAnsi="Arial" w:cs="Arial"/>
        </w:rPr>
        <w:t>Do note that while the a</w:t>
      </w:r>
      <w:proofErr w:type="spellStart"/>
      <w:r w:rsidR="00003F18" w:rsidRPr="00B7282A">
        <w:rPr>
          <w:rFonts w:ascii="Arial" w:hAnsi="Arial" w:cs="Arial"/>
          <w:lang w:val="en-US"/>
        </w:rPr>
        <w:t>ppendix</w:t>
      </w:r>
      <w:proofErr w:type="spellEnd"/>
      <w:r w:rsidRPr="00B7282A">
        <w:rPr>
          <w:rFonts w:ascii="Arial" w:hAnsi="Arial" w:cs="Arial"/>
          <w:lang w:val="en-US"/>
        </w:rPr>
        <w:t xml:space="preserve"> can provide supporting information, </w:t>
      </w:r>
      <w:r w:rsidR="00A6633D" w:rsidRPr="00B7282A">
        <w:rPr>
          <w:rFonts w:ascii="Arial" w:hAnsi="Arial" w:cs="Arial"/>
          <w:lang w:val="en-US"/>
        </w:rPr>
        <w:t>t</w:t>
      </w:r>
      <w:r w:rsidRPr="00B7282A">
        <w:rPr>
          <w:rFonts w:ascii="Arial" w:hAnsi="Arial" w:cs="Arial"/>
          <w:lang w:val="en-US"/>
        </w:rPr>
        <w:t xml:space="preserve">he </w:t>
      </w:r>
      <w:r w:rsidR="00A6633D" w:rsidRPr="00B7282A">
        <w:rPr>
          <w:rFonts w:ascii="Arial" w:hAnsi="Arial" w:cs="Arial"/>
          <w:lang w:val="en-US"/>
        </w:rPr>
        <w:t xml:space="preserve">main </w:t>
      </w:r>
      <w:r w:rsidRPr="00B7282A">
        <w:rPr>
          <w:rFonts w:ascii="Arial" w:hAnsi="Arial" w:cs="Arial"/>
          <w:lang w:val="en-US"/>
        </w:rPr>
        <w:t xml:space="preserve">body of the </w:t>
      </w:r>
      <w:r w:rsidR="0056301A">
        <w:rPr>
          <w:rFonts w:ascii="Arial" w:hAnsi="Arial" w:cs="Arial"/>
          <w:lang w:val="en-US"/>
        </w:rPr>
        <w:t xml:space="preserve">PowerPoint </w:t>
      </w:r>
      <w:r w:rsidRPr="00B7282A">
        <w:rPr>
          <w:rFonts w:ascii="Arial" w:hAnsi="Arial" w:cs="Arial"/>
          <w:lang w:val="en-US"/>
        </w:rPr>
        <w:t>must</w:t>
      </w:r>
      <w:r w:rsidR="0056301A">
        <w:rPr>
          <w:rFonts w:ascii="Arial" w:hAnsi="Arial" w:cs="Arial"/>
          <w:lang w:val="en-US"/>
        </w:rPr>
        <w:t xml:space="preserve"> be able to</w:t>
      </w:r>
      <w:r w:rsidRPr="00B7282A">
        <w:rPr>
          <w:rFonts w:ascii="Arial" w:hAnsi="Arial" w:cs="Arial"/>
          <w:lang w:val="en-US"/>
        </w:rPr>
        <w:t xml:space="preserve"> stand on its own.</w:t>
      </w:r>
      <w:r w:rsidR="0056301A">
        <w:rPr>
          <w:rFonts w:ascii="Arial" w:hAnsi="Arial" w:cs="Arial"/>
          <w:lang w:val="en-US"/>
        </w:rPr>
        <w:t xml:space="preserve"> Include your situational analysis and STP strategy and justification in your appendix.</w:t>
      </w:r>
      <w:r w:rsidRPr="00B7282A">
        <w:rPr>
          <w:rFonts w:ascii="Arial" w:hAnsi="Arial" w:cs="Arial"/>
          <w:lang w:val="en-US"/>
        </w:rPr>
        <w:t xml:space="preserve"> </w:t>
      </w:r>
    </w:p>
    <w:p w14:paraId="7AD0B062" w14:textId="7D189AA7" w:rsidR="001A2513" w:rsidRDefault="008A625C" w:rsidP="003A48A7">
      <w:pPr>
        <w:widowControl w:val="0"/>
        <w:tabs>
          <w:tab w:val="left" w:pos="0"/>
        </w:tabs>
        <w:autoSpaceDE w:val="0"/>
        <w:autoSpaceDN w:val="0"/>
        <w:adjustRightInd w:val="0"/>
        <w:spacing w:after="320" w:line="276" w:lineRule="auto"/>
        <w:rPr>
          <w:rFonts w:ascii="Arial" w:hAnsi="Arial" w:cs="Arial"/>
          <w:lang w:val="en-US"/>
        </w:rPr>
      </w:pPr>
      <w:r>
        <w:rPr>
          <w:rFonts w:ascii="Arial" w:hAnsi="Arial" w:cs="Arial"/>
          <w:lang w:val="en-US"/>
        </w:rPr>
        <w:lastRenderedPageBreak/>
        <w:t>There is a guideline sample</w:t>
      </w:r>
      <w:r w:rsidR="0056301A">
        <w:rPr>
          <w:rFonts w:ascii="Arial" w:hAnsi="Arial" w:cs="Arial"/>
          <w:lang w:val="en-US"/>
        </w:rPr>
        <w:t xml:space="preserve"> already up</w:t>
      </w:r>
      <w:r>
        <w:rPr>
          <w:rFonts w:ascii="Arial" w:hAnsi="Arial" w:cs="Arial"/>
          <w:lang w:val="en-US"/>
        </w:rPr>
        <w:t xml:space="preserve"> on </w:t>
      </w:r>
      <w:r w:rsidR="0056301A">
        <w:rPr>
          <w:rFonts w:ascii="Arial" w:hAnsi="Arial" w:cs="Arial"/>
          <w:lang w:val="en-US"/>
        </w:rPr>
        <w:t>C</w:t>
      </w:r>
      <w:r>
        <w:rPr>
          <w:rFonts w:ascii="Arial" w:hAnsi="Arial" w:cs="Arial"/>
          <w:lang w:val="en-US"/>
        </w:rPr>
        <w:t xml:space="preserve">anvas for your convenience. </w:t>
      </w:r>
      <w:r w:rsidRPr="00986BD3">
        <w:rPr>
          <w:rFonts w:ascii="Arial" w:hAnsi="Arial" w:cs="Arial"/>
          <w:lang w:val="en-US"/>
        </w:rPr>
        <w:t xml:space="preserve">Your TA </w:t>
      </w:r>
      <w:r w:rsidR="0056301A">
        <w:rPr>
          <w:rFonts w:ascii="Arial" w:hAnsi="Arial" w:cs="Arial"/>
          <w:lang w:val="en-US"/>
        </w:rPr>
        <w:t>will clarify whether you are doing a gallery walk presentation or a more formal one</w:t>
      </w:r>
      <w:r w:rsidR="00E148BE">
        <w:rPr>
          <w:rFonts w:ascii="Arial" w:hAnsi="Arial" w:cs="Arial"/>
          <w:lang w:val="en-US"/>
        </w:rPr>
        <w:t xml:space="preserve"> (~8 minutes)</w:t>
      </w:r>
      <w:r w:rsidR="0056301A">
        <w:rPr>
          <w:rFonts w:ascii="Arial" w:hAnsi="Arial" w:cs="Arial"/>
          <w:lang w:val="en-US"/>
        </w:rPr>
        <w:t xml:space="preserve">. </w:t>
      </w:r>
    </w:p>
    <w:p w14:paraId="54893AF9" w14:textId="73518A05" w:rsidR="008A625C" w:rsidRPr="00951D09" w:rsidRDefault="008A625C" w:rsidP="003A48A7">
      <w:pPr>
        <w:spacing w:before="180" w:line="276" w:lineRule="auto"/>
        <w:rPr>
          <w:rFonts w:ascii="Arial" w:hAnsi="Arial" w:cs="Arial"/>
          <w:b/>
        </w:rPr>
      </w:pPr>
      <w:r w:rsidRPr="00951D09">
        <w:rPr>
          <w:rFonts w:ascii="Arial" w:hAnsi="Arial" w:cs="Arial"/>
          <w:b/>
        </w:rPr>
        <w:t xml:space="preserve">Marketing Plan </w:t>
      </w:r>
      <w:r>
        <w:rPr>
          <w:rFonts w:ascii="Arial" w:hAnsi="Arial" w:cs="Arial"/>
          <w:b/>
        </w:rPr>
        <w:t>Project - Component/</w:t>
      </w:r>
      <w:r w:rsidRPr="00951D09">
        <w:rPr>
          <w:rFonts w:ascii="Arial" w:hAnsi="Arial" w:cs="Arial"/>
          <w:b/>
        </w:rPr>
        <w:t>Deliverable 3</w:t>
      </w:r>
      <w:r w:rsidR="003A48A7">
        <w:rPr>
          <w:rFonts w:ascii="Arial" w:hAnsi="Arial" w:cs="Arial"/>
          <w:b/>
        </w:rPr>
        <w:t xml:space="preserve"> </w:t>
      </w:r>
    </w:p>
    <w:p w14:paraId="2FA836C1" w14:textId="6CF22C10" w:rsidR="008A625C" w:rsidRPr="00646772" w:rsidRDefault="008A625C" w:rsidP="003A48A7">
      <w:pPr>
        <w:spacing w:before="180" w:line="276" w:lineRule="auto"/>
        <w:rPr>
          <w:rFonts w:ascii="Arial" w:hAnsi="Arial" w:cs="Arial"/>
        </w:rPr>
      </w:pPr>
      <w:r w:rsidRPr="00646772">
        <w:rPr>
          <w:rFonts w:ascii="Arial" w:hAnsi="Arial" w:cs="Arial"/>
        </w:rPr>
        <w:t xml:space="preserve">An effective marketing strategy involves creating an integrated marketing mix (product, pricing, place, and promotion – the 4 Ps) aimed at developing a long-term, value-oriented relationship with a clearly defined target market </w:t>
      </w:r>
      <w:r>
        <w:rPr>
          <w:rFonts w:ascii="Arial" w:hAnsi="Arial" w:cs="Arial"/>
        </w:rPr>
        <w:t xml:space="preserve">along with </w:t>
      </w:r>
      <w:r w:rsidRPr="00646772">
        <w:rPr>
          <w:rFonts w:ascii="Arial" w:hAnsi="Arial" w:cs="Arial"/>
        </w:rPr>
        <w:t>effectively communicating the strategy in the form of a clear set of marketing objectives</w:t>
      </w:r>
      <w:r>
        <w:rPr>
          <w:rFonts w:ascii="Arial" w:hAnsi="Arial" w:cs="Arial"/>
        </w:rPr>
        <w:t xml:space="preserve"> in addition to </w:t>
      </w:r>
      <w:r w:rsidRPr="00646772">
        <w:rPr>
          <w:rFonts w:ascii="Arial" w:hAnsi="Arial" w:cs="Arial"/>
        </w:rPr>
        <w:t>a proposal for how you might implement, evaluate</w:t>
      </w:r>
      <w:r w:rsidR="003A48A7">
        <w:rPr>
          <w:rFonts w:ascii="Arial" w:hAnsi="Arial" w:cs="Arial"/>
        </w:rPr>
        <w:t>,</w:t>
      </w:r>
      <w:r w:rsidRPr="00646772">
        <w:rPr>
          <w:rFonts w:ascii="Arial" w:hAnsi="Arial" w:cs="Arial"/>
        </w:rPr>
        <w:t xml:space="preserve"> and attempt to control as necessary. This should include details of how the elements of the marketing mix fit together and should clearly explain what will make the mix and strategy effective for each group’s chosen target segment and stated positioning. </w:t>
      </w:r>
    </w:p>
    <w:p w14:paraId="2A548F84" w14:textId="09129612" w:rsidR="003A48A7" w:rsidRPr="00022859" w:rsidRDefault="008A625C" w:rsidP="003A48A7">
      <w:pPr>
        <w:spacing w:before="180" w:line="276" w:lineRule="auto"/>
        <w:rPr>
          <w:rFonts w:ascii="Arial" w:hAnsi="Arial" w:cs="Arial"/>
          <w:b/>
        </w:rPr>
      </w:pPr>
      <w:r w:rsidRPr="00022859">
        <w:rPr>
          <w:rFonts w:ascii="Arial" w:hAnsi="Arial" w:cs="Arial"/>
          <w:b/>
        </w:rPr>
        <w:t>Grading Rubric: 40%</w:t>
      </w:r>
    </w:p>
    <w:p w14:paraId="0DC964A4" w14:textId="77777777" w:rsidR="008A625C" w:rsidRPr="00092ADE" w:rsidRDefault="008A625C" w:rsidP="003A48A7">
      <w:pPr>
        <w:widowControl w:val="0"/>
        <w:autoSpaceDE w:val="0"/>
        <w:autoSpaceDN w:val="0"/>
        <w:adjustRightInd w:val="0"/>
        <w:spacing w:after="240" w:line="276" w:lineRule="auto"/>
        <w:rPr>
          <w:rFonts w:ascii="Arial" w:hAnsi="Arial" w:cs="Arial"/>
        </w:rPr>
      </w:pPr>
      <w:r>
        <w:rPr>
          <w:rFonts w:ascii="Arial" w:hAnsi="Arial" w:cs="Arial"/>
          <w:bCs/>
        </w:rPr>
        <w:t>For the</w:t>
      </w:r>
      <w:r w:rsidRPr="00092ADE">
        <w:rPr>
          <w:rFonts w:ascii="Arial" w:hAnsi="Arial" w:cs="Arial"/>
          <w:bCs/>
        </w:rPr>
        <w:t xml:space="preserve"> </w:t>
      </w:r>
      <w:r>
        <w:rPr>
          <w:rFonts w:ascii="Arial" w:hAnsi="Arial" w:cs="Arial"/>
          <w:bCs/>
        </w:rPr>
        <w:t>last stage</w:t>
      </w:r>
      <w:r w:rsidRPr="00092ADE">
        <w:rPr>
          <w:rFonts w:ascii="Arial" w:hAnsi="Arial" w:cs="Arial"/>
          <w:bCs/>
        </w:rPr>
        <w:t xml:space="preserve"> </w:t>
      </w:r>
      <w:r>
        <w:rPr>
          <w:rFonts w:ascii="Arial" w:hAnsi="Arial" w:cs="Arial"/>
          <w:bCs/>
        </w:rPr>
        <w:t>of the marketing plan each group</w:t>
      </w:r>
      <w:r w:rsidRPr="00092ADE">
        <w:rPr>
          <w:rFonts w:ascii="Arial" w:hAnsi="Arial" w:cs="Arial"/>
          <w:bCs/>
        </w:rPr>
        <w:t xml:space="preserve"> will be assess</w:t>
      </w:r>
      <w:r>
        <w:rPr>
          <w:rFonts w:ascii="Arial" w:hAnsi="Arial" w:cs="Arial"/>
          <w:bCs/>
        </w:rPr>
        <w:t>ed</w:t>
      </w:r>
      <w:r w:rsidRPr="00092ADE">
        <w:rPr>
          <w:rFonts w:ascii="Arial" w:hAnsi="Arial" w:cs="Arial"/>
          <w:bCs/>
        </w:rPr>
        <w:t xml:space="preserve"> </w:t>
      </w:r>
      <w:r>
        <w:rPr>
          <w:rFonts w:ascii="Arial" w:hAnsi="Arial" w:cs="Arial"/>
          <w:bCs/>
        </w:rPr>
        <w:t>not only on the marketing plan overall, but also</w:t>
      </w:r>
      <w:r w:rsidRPr="00092ADE">
        <w:rPr>
          <w:rFonts w:ascii="Arial" w:hAnsi="Arial" w:cs="Arial"/>
          <w:bCs/>
        </w:rPr>
        <w:t xml:space="preserve"> </w:t>
      </w:r>
      <w:r>
        <w:rPr>
          <w:rFonts w:ascii="Arial" w:hAnsi="Arial" w:cs="Arial"/>
          <w:bCs/>
        </w:rPr>
        <w:t xml:space="preserve">on the connections and quality of their final decisions in addition to </w:t>
      </w:r>
      <w:r w:rsidRPr="00092ADE">
        <w:rPr>
          <w:rFonts w:ascii="Arial" w:hAnsi="Arial" w:cs="Arial"/>
          <w:bCs/>
        </w:rPr>
        <w:t xml:space="preserve">how well </w:t>
      </w:r>
      <w:r>
        <w:rPr>
          <w:rFonts w:ascii="Arial" w:hAnsi="Arial" w:cs="Arial"/>
          <w:bCs/>
        </w:rPr>
        <w:t>the</w:t>
      </w:r>
      <w:r w:rsidRPr="00092ADE">
        <w:rPr>
          <w:rFonts w:ascii="Arial" w:hAnsi="Arial" w:cs="Arial"/>
          <w:bCs/>
        </w:rPr>
        <w:t xml:space="preserve"> marketing mix suggestions</w:t>
      </w:r>
      <w:r>
        <w:rPr>
          <w:rFonts w:ascii="Arial" w:hAnsi="Arial" w:cs="Arial"/>
          <w:bCs/>
        </w:rPr>
        <w:t xml:space="preserve"> are supported by their STP and situation analysis</w:t>
      </w:r>
      <w:r w:rsidRPr="00092ADE">
        <w:rPr>
          <w:rFonts w:ascii="Arial" w:hAnsi="Arial" w:cs="Arial"/>
          <w:bCs/>
        </w:rPr>
        <w:t xml:space="preserve"> </w:t>
      </w:r>
      <w:r>
        <w:rPr>
          <w:rFonts w:ascii="Arial" w:hAnsi="Arial" w:cs="Arial"/>
          <w:bCs/>
        </w:rPr>
        <w:t>(this interconnection piece is key).</w:t>
      </w:r>
    </w:p>
    <w:p w14:paraId="02269A15" w14:textId="7FA1DD0F" w:rsidR="008A625C" w:rsidRDefault="008A625C" w:rsidP="003A48A7">
      <w:pPr>
        <w:widowControl w:val="0"/>
        <w:autoSpaceDE w:val="0"/>
        <w:autoSpaceDN w:val="0"/>
        <w:adjustRightInd w:val="0"/>
        <w:spacing w:after="240" w:line="276" w:lineRule="auto"/>
        <w:rPr>
          <w:rFonts w:ascii="Arial" w:hAnsi="Arial" w:cs="Arial"/>
        </w:rPr>
      </w:pPr>
      <w:r>
        <w:rPr>
          <w:rFonts w:ascii="Arial" w:hAnsi="Arial" w:cs="Arial"/>
        </w:rPr>
        <w:t>In the final deliverables, therefore each group will be assessed on</w:t>
      </w:r>
      <w:r w:rsidRPr="00C644BF">
        <w:rPr>
          <w:rFonts w:ascii="Arial" w:hAnsi="Arial" w:cs="Arial"/>
        </w:rPr>
        <w:t xml:space="preserve"> </w:t>
      </w:r>
      <w:r>
        <w:rPr>
          <w:rFonts w:ascii="Arial" w:hAnsi="Arial" w:cs="Arial"/>
        </w:rPr>
        <w:t>their</w:t>
      </w:r>
      <w:r w:rsidRPr="00C644BF">
        <w:rPr>
          <w:rFonts w:ascii="Arial" w:hAnsi="Arial" w:cs="Arial"/>
        </w:rPr>
        <w:t xml:space="preserve"> recommended </w:t>
      </w:r>
      <w:r>
        <w:rPr>
          <w:rFonts w:ascii="Arial" w:hAnsi="Arial" w:cs="Arial"/>
        </w:rPr>
        <w:t xml:space="preserve">marketing mix as interconnected components to assess how well the 4Ps support each other and how well they feed into the group’s overall marketing strategy. </w:t>
      </w:r>
    </w:p>
    <w:p w14:paraId="1DF1DB71" w14:textId="77777777" w:rsidR="008A625C" w:rsidRDefault="008A625C" w:rsidP="003A48A7">
      <w:pPr>
        <w:pStyle w:val="ListParagraph"/>
        <w:widowControl w:val="0"/>
        <w:numPr>
          <w:ilvl w:val="0"/>
          <w:numId w:val="32"/>
        </w:numPr>
        <w:autoSpaceDE w:val="0"/>
        <w:autoSpaceDN w:val="0"/>
        <w:adjustRightInd w:val="0"/>
        <w:spacing w:after="240" w:line="276" w:lineRule="auto"/>
        <w:rPr>
          <w:rFonts w:ascii="Arial" w:hAnsi="Arial" w:cs="Arial"/>
        </w:rPr>
      </w:pPr>
      <w:r w:rsidRPr="00376601">
        <w:rPr>
          <w:rFonts w:ascii="Arial" w:hAnsi="Arial" w:cs="Arial"/>
          <w:b/>
          <w:bCs/>
        </w:rPr>
        <w:t xml:space="preserve">Proposed Marketing Mix (10%): </w:t>
      </w:r>
      <w:r>
        <w:rPr>
          <w:rFonts w:ascii="Arial" w:hAnsi="Arial" w:cs="Arial"/>
        </w:rPr>
        <w:t xml:space="preserve">TAs </w:t>
      </w:r>
      <w:r w:rsidRPr="00376601">
        <w:rPr>
          <w:rFonts w:ascii="Arial" w:hAnsi="Arial" w:cs="Arial"/>
        </w:rPr>
        <w:t xml:space="preserve">will assign marks based on the quality of </w:t>
      </w:r>
      <w:r>
        <w:rPr>
          <w:rFonts w:ascii="Arial" w:hAnsi="Arial" w:cs="Arial"/>
        </w:rPr>
        <w:t>the</w:t>
      </w:r>
      <w:r w:rsidRPr="00376601">
        <w:rPr>
          <w:rFonts w:ascii="Arial" w:hAnsi="Arial" w:cs="Arial"/>
        </w:rPr>
        <w:t xml:space="preserve"> proposed marketing mix and the logical fit of each of the 4Ps with each other. </w:t>
      </w:r>
    </w:p>
    <w:p w14:paraId="627C404A" w14:textId="77777777" w:rsidR="008A625C" w:rsidRPr="00376601" w:rsidRDefault="008A625C" w:rsidP="003A48A7">
      <w:pPr>
        <w:pStyle w:val="ListParagraph"/>
        <w:widowControl w:val="0"/>
        <w:autoSpaceDE w:val="0"/>
        <w:autoSpaceDN w:val="0"/>
        <w:adjustRightInd w:val="0"/>
        <w:spacing w:after="240" w:line="276" w:lineRule="auto"/>
        <w:rPr>
          <w:rFonts w:ascii="Arial" w:hAnsi="Arial" w:cs="Arial"/>
        </w:rPr>
      </w:pPr>
    </w:p>
    <w:p w14:paraId="53BB373D" w14:textId="77777777" w:rsidR="008A625C" w:rsidRDefault="008A625C" w:rsidP="003A48A7">
      <w:pPr>
        <w:pStyle w:val="ListParagraph"/>
        <w:widowControl w:val="0"/>
        <w:numPr>
          <w:ilvl w:val="0"/>
          <w:numId w:val="32"/>
        </w:numPr>
        <w:autoSpaceDE w:val="0"/>
        <w:autoSpaceDN w:val="0"/>
        <w:adjustRightInd w:val="0"/>
        <w:spacing w:after="240" w:line="276" w:lineRule="auto"/>
        <w:rPr>
          <w:rFonts w:ascii="Arial" w:hAnsi="Arial" w:cs="Arial"/>
        </w:rPr>
      </w:pPr>
      <w:r w:rsidRPr="00376601">
        <w:rPr>
          <w:rFonts w:ascii="Arial" w:hAnsi="Arial" w:cs="Arial"/>
          <w:b/>
          <w:bCs/>
        </w:rPr>
        <w:t>Strategic Plan (8%)</w:t>
      </w:r>
      <w:r w:rsidRPr="00376601">
        <w:rPr>
          <w:rFonts w:ascii="Arial" w:hAnsi="Arial" w:cs="Arial"/>
        </w:rPr>
        <w:t xml:space="preserve">: Similarly, </w:t>
      </w:r>
      <w:r>
        <w:rPr>
          <w:rFonts w:ascii="Arial" w:hAnsi="Arial" w:cs="Arial"/>
        </w:rPr>
        <w:t>TAs</w:t>
      </w:r>
      <w:r w:rsidRPr="00376601">
        <w:rPr>
          <w:rFonts w:ascii="Arial" w:hAnsi="Arial" w:cs="Arial"/>
        </w:rPr>
        <w:t xml:space="preserve"> will assign marks based on both how well </w:t>
      </w:r>
      <w:r>
        <w:rPr>
          <w:rFonts w:ascii="Arial" w:hAnsi="Arial" w:cs="Arial"/>
        </w:rPr>
        <w:t>the</w:t>
      </w:r>
      <w:r w:rsidRPr="00376601">
        <w:rPr>
          <w:rFonts w:ascii="Arial" w:hAnsi="Arial" w:cs="Arial"/>
        </w:rPr>
        <w:t xml:space="preserve"> planning decisions (marketing objectives, proposed implementation, </w:t>
      </w:r>
      <w:proofErr w:type="gramStart"/>
      <w:r w:rsidRPr="00376601">
        <w:rPr>
          <w:rFonts w:ascii="Arial" w:hAnsi="Arial" w:cs="Arial"/>
        </w:rPr>
        <w:t>evaluation</w:t>
      </w:r>
      <w:proofErr w:type="gramEnd"/>
      <w:r w:rsidRPr="00376601">
        <w:rPr>
          <w:rFonts w:ascii="Arial" w:hAnsi="Arial" w:cs="Arial"/>
        </w:rPr>
        <w:t xml:space="preserve"> and control) appear to be supported by </w:t>
      </w:r>
      <w:r>
        <w:rPr>
          <w:rFonts w:ascii="Arial" w:hAnsi="Arial" w:cs="Arial"/>
        </w:rPr>
        <w:t>the</w:t>
      </w:r>
      <w:r w:rsidRPr="00376601">
        <w:rPr>
          <w:rFonts w:ascii="Arial" w:hAnsi="Arial" w:cs="Arial"/>
        </w:rPr>
        <w:t xml:space="preserve"> proposed marketing mix elements</w:t>
      </w:r>
      <w:r>
        <w:rPr>
          <w:rFonts w:ascii="Arial" w:hAnsi="Arial" w:cs="Arial"/>
        </w:rPr>
        <w:t>.</w:t>
      </w:r>
    </w:p>
    <w:p w14:paraId="50430FA0" w14:textId="77777777" w:rsidR="008A625C" w:rsidRPr="00376601" w:rsidRDefault="008A625C" w:rsidP="003A48A7">
      <w:pPr>
        <w:pStyle w:val="ListParagraph"/>
        <w:widowControl w:val="0"/>
        <w:autoSpaceDE w:val="0"/>
        <w:autoSpaceDN w:val="0"/>
        <w:adjustRightInd w:val="0"/>
        <w:spacing w:after="240" w:line="276" w:lineRule="auto"/>
        <w:rPr>
          <w:rFonts w:ascii="Arial" w:hAnsi="Arial" w:cs="Arial"/>
        </w:rPr>
      </w:pPr>
    </w:p>
    <w:p w14:paraId="37BB5F9E" w14:textId="5AF58157" w:rsidR="008A625C" w:rsidRDefault="008A625C" w:rsidP="003A48A7">
      <w:pPr>
        <w:pStyle w:val="ListParagraph"/>
        <w:widowControl w:val="0"/>
        <w:numPr>
          <w:ilvl w:val="0"/>
          <w:numId w:val="32"/>
        </w:numPr>
        <w:autoSpaceDE w:val="0"/>
        <w:autoSpaceDN w:val="0"/>
        <w:adjustRightInd w:val="0"/>
        <w:spacing w:after="240" w:line="276" w:lineRule="auto"/>
        <w:rPr>
          <w:rFonts w:ascii="Arial" w:hAnsi="Arial" w:cs="Arial"/>
        </w:rPr>
      </w:pPr>
      <w:r>
        <w:rPr>
          <w:rFonts w:ascii="Arial" w:hAnsi="Arial" w:cs="Arial"/>
          <w:b/>
          <w:bCs/>
        </w:rPr>
        <w:t>Justification of Marketing Mix and Strategic Plan</w:t>
      </w:r>
      <w:r w:rsidRPr="002103F1">
        <w:rPr>
          <w:rFonts w:ascii="Arial" w:hAnsi="Arial" w:cs="Arial"/>
          <w:b/>
          <w:bCs/>
        </w:rPr>
        <w:t xml:space="preserve"> (1</w:t>
      </w:r>
      <w:r>
        <w:rPr>
          <w:rFonts w:ascii="Arial" w:hAnsi="Arial" w:cs="Arial"/>
          <w:b/>
          <w:bCs/>
        </w:rPr>
        <w:t>4</w:t>
      </w:r>
      <w:r w:rsidRPr="002103F1">
        <w:rPr>
          <w:rFonts w:ascii="Arial" w:hAnsi="Arial" w:cs="Arial"/>
          <w:b/>
          <w:bCs/>
        </w:rPr>
        <w:t>%)</w:t>
      </w:r>
      <w:r>
        <w:rPr>
          <w:rFonts w:ascii="Arial" w:hAnsi="Arial" w:cs="Arial"/>
        </w:rPr>
        <w:t>: As the proposed marketing mix</w:t>
      </w:r>
      <w:r w:rsidRPr="002103F1">
        <w:rPr>
          <w:rFonts w:ascii="Arial" w:hAnsi="Arial" w:cs="Arial"/>
        </w:rPr>
        <w:t xml:space="preserve"> </w:t>
      </w:r>
      <w:r>
        <w:rPr>
          <w:rFonts w:ascii="Arial" w:hAnsi="Arial" w:cs="Arial"/>
        </w:rPr>
        <w:t xml:space="preserve">and </w:t>
      </w:r>
      <w:r w:rsidRPr="002103F1">
        <w:rPr>
          <w:rFonts w:ascii="Arial" w:hAnsi="Arial" w:cs="Arial"/>
        </w:rPr>
        <w:t xml:space="preserve">strategic action plan, are essentially related to the execution of your STP strategies, we assess to what extent the proposed implementation details are connected to (1) the situational analysis and (2) the STP strategies, and specifically how well </w:t>
      </w:r>
      <w:r>
        <w:rPr>
          <w:rFonts w:ascii="Arial" w:hAnsi="Arial" w:cs="Arial"/>
        </w:rPr>
        <w:t>each group justifies</w:t>
      </w:r>
      <w:r w:rsidRPr="002103F1">
        <w:rPr>
          <w:rFonts w:ascii="Arial" w:hAnsi="Arial" w:cs="Arial"/>
        </w:rPr>
        <w:t xml:space="preserve"> these connections.</w:t>
      </w:r>
      <w:r>
        <w:rPr>
          <w:rFonts w:ascii="Arial" w:hAnsi="Arial" w:cs="Arial"/>
        </w:rPr>
        <w:t xml:space="preserve"> </w:t>
      </w:r>
      <w:r w:rsidR="00E148BE">
        <w:rPr>
          <w:rFonts w:ascii="Arial" w:hAnsi="Arial" w:cs="Arial"/>
        </w:rPr>
        <w:t xml:space="preserve">TAs will </w:t>
      </w:r>
      <w:r>
        <w:rPr>
          <w:rFonts w:ascii="Arial" w:hAnsi="Arial" w:cs="Arial"/>
        </w:rPr>
        <w:t xml:space="preserve">also evaluate how well </w:t>
      </w:r>
      <w:proofErr w:type="gramStart"/>
      <w:r>
        <w:rPr>
          <w:rFonts w:ascii="Arial" w:hAnsi="Arial" w:cs="Arial"/>
        </w:rPr>
        <w:t>all of</w:t>
      </w:r>
      <w:proofErr w:type="gramEnd"/>
      <w:r>
        <w:rPr>
          <w:rFonts w:ascii="Arial" w:hAnsi="Arial" w:cs="Arial"/>
        </w:rPr>
        <w:t xml:space="preserve"> the elements contribute logically to each group’s marketing plan as a whole. For this section each group should work to m</w:t>
      </w:r>
      <w:r w:rsidRPr="00B408D8">
        <w:rPr>
          <w:rFonts w:ascii="Arial" w:hAnsi="Arial" w:cs="Arial"/>
        </w:rPr>
        <w:t xml:space="preserve">ake sure </w:t>
      </w:r>
      <w:r>
        <w:rPr>
          <w:rFonts w:ascii="Arial" w:hAnsi="Arial" w:cs="Arial"/>
        </w:rPr>
        <w:t xml:space="preserve">that </w:t>
      </w:r>
      <w:r w:rsidRPr="00B408D8">
        <w:rPr>
          <w:rFonts w:ascii="Arial" w:hAnsi="Arial" w:cs="Arial"/>
        </w:rPr>
        <w:t xml:space="preserve">there </w:t>
      </w:r>
      <w:r>
        <w:rPr>
          <w:rFonts w:ascii="Arial" w:hAnsi="Arial" w:cs="Arial"/>
        </w:rPr>
        <w:t>are no</w:t>
      </w:r>
      <w:r w:rsidRPr="00B408D8">
        <w:rPr>
          <w:rFonts w:ascii="Arial" w:hAnsi="Arial" w:cs="Arial"/>
        </w:rPr>
        <w:t xml:space="preserve"> contradiction</w:t>
      </w:r>
      <w:r>
        <w:rPr>
          <w:rFonts w:ascii="Arial" w:hAnsi="Arial" w:cs="Arial"/>
        </w:rPr>
        <w:t>s or inconsistencies</w:t>
      </w:r>
      <w:r w:rsidRPr="00B408D8">
        <w:rPr>
          <w:rFonts w:ascii="Arial" w:hAnsi="Arial" w:cs="Arial"/>
        </w:rPr>
        <w:t xml:space="preserve"> among</w:t>
      </w:r>
      <w:r>
        <w:rPr>
          <w:rFonts w:ascii="Arial" w:hAnsi="Arial" w:cs="Arial"/>
        </w:rPr>
        <w:t>st</w:t>
      </w:r>
      <w:r w:rsidRPr="00B408D8">
        <w:rPr>
          <w:rFonts w:ascii="Arial" w:hAnsi="Arial" w:cs="Arial"/>
        </w:rPr>
        <w:t xml:space="preserve"> </w:t>
      </w:r>
      <w:r>
        <w:rPr>
          <w:rFonts w:ascii="Arial" w:hAnsi="Arial" w:cs="Arial"/>
        </w:rPr>
        <w:t>their</w:t>
      </w:r>
      <w:r w:rsidRPr="00B408D8">
        <w:rPr>
          <w:rFonts w:ascii="Arial" w:hAnsi="Arial" w:cs="Arial"/>
        </w:rPr>
        <w:t xml:space="preserve"> arguments and </w:t>
      </w:r>
      <w:r>
        <w:rPr>
          <w:rFonts w:ascii="Arial" w:hAnsi="Arial" w:cs="Arial"/>
        </w:rPr>
        <w:t xml:space="preserve">that the </w:t>
      </w:r>
      <w:r w:rsidRPr="00B408D8">
        <w:rPr>
          <w:rFonts w:ascii="Arial" w:hAnsi="Arial" w:cs="Arial"/>
        </w:rPr>
        <w:t>decision</w:t>
      </w:r>
      <w:r>
        <w:rPr>
          <w:rFonts w:ascii="Arial" w:hAnsi="Arial" w:cs="Arial"/>
        </w:rPr>
        <w:t>s flow logically</w:t>
      </w:r>
      <w:r w:rsidRPr="00B408D8">
        <w:rPr>
          <w:rFonts w:ascii="Arial" w:hAnsi="Arial" w:cs="Arial"/>
        </w:rPr>
        <w:t>.</w:t>
      </w:r>
    </w:p>
    <w:p w14:paraId="2A4FF8DB" w14:textId="77777777" w:rsidR="008A625C" w:rsidRDefault="008A625C" w:rsidP="003A48A7">
      <w:pPr>
        <w:pStyle w:val="ListParagraph"/>
        <w:widowControl w:val="0"/>
        <w:autoSpaceDE w:val="0"/>
        <w:autoSpaceDN w:val="0"/>
        <w:adjustRightInd w:val="0"/>
        <w:spacing w:after="240" w:line="276" w:lineRule="auto"/>
        <w:rPr>
          <w:rFonts w:ascii="Arial" w:hAnsi="Arial" w:cs="Arial"/>
        </w:rPr>
      </w:pPr>
    </w:p>
    <w:p w14:paraId="590AB5D6" w14:textId="396CD8EA" w:rsidR="008A625C" w:rsidRDefault="008A625C" w:rsidP="003A48A7">
      <w:pPr>
        <w:pStyle w:val="ListParagraph"/>
        <w:widowControl w:val="0"/>
        <w:numPr>
          <w:ilvl w:val="0"/>
          <w:numId w:val="32"/>
        </w:numPr>
        <w:autoSpaceDE w:val="0"/>
        <w:autoSpaceDN w:val="0"/>
        <w:adjustRightInd w:val="0"/>
        <w:spacing w:line="276" w:lineRule="auto"/>
        <w:rPr>
          <w:rFonts w:ascii="Arial" w:hAnsi="Arial" w:cs="Arial"/>
        </w:rPr>
      </w:pPr>
      <w:r>
        <w:rPr>
          <w:rFonts w:ascii="Arial" w:hAnsi="Arial" w:cs="Arial"/>
          <w:b/>
          <w:bCs/>
        </w:rPr>
        <w:t>Achievability, Creativity, and COVID-19 Appeal</w:t>
      </w:r>
      <w:r w:rsidRPr="00B408D8">
        <w:rPr>
          <w:rFonts w:ascii="Arial" w:hAnsi="Arial" w:cs="Arial"/>
          <w:b/>
          <w:bCs/>
        </w:rPr>
        <w:t xml:space="preserve"> of </w:t>
      </w:r>
      <w:r>
        <w:rPr>
          <w:rFonts w:ascii="Arial" w:hAnsi="Arial" w:cs="Arial"/>
          <w:b/>
          <w:bCs/>
        </w:rPr>
        <w:t>Marketing Plan</w:t>
      </w:r>
      <w:r w:rsidRPr="00B408D8">
        <w:rPr>
          <w:rFonts w:ascii="Arial" w:hAnsi="Arial" w:cs="Arial"/>
          <w:b/>
          <w:bCs/>
        </w:rPr>
        <w:t xml:space="preserve"> (</w:t>
      </w:r>
      <w:r>
        <w:rPr>
          <w:rFonts w:ascii="Arial" w:hAnsi="Arial" w:cs="Arial"/>
          <w:b/>
          <w:bCs/>
        </w:rPr>
        <w:t>6</w:t>
      </w:r>
      <w:r w:rsidRPr="00B408D8">
        <w:rPr>
          <w:rFonts w:ascii="Arial" w:hAnsi="Arial" w:cs="Arial"/>
          <w:b/>
          <w:bCs/>
        </w:rPr>
        <w:t>%)</w:t>
      </w:r>
      <w:r w:rsidRPr="00B408D8">
        <w:rPr>
          <w:rFonts w:ascii="Arial" w:hAnsi="Arial" w:cs="Arial"/>
        </w:rPr>
        <w:t xml:space="preserve">: As a whole, </w:t>
      </w:r>
      <w:r w:rsidR="00E148BE">
        <w:rPr>
          <w:rFonts w:ascii="Arial" w:hAnsi="Arial" w:cs="Arial"/>
        </w:rPr>
        <w:t xml:space="preserve">your </w:t>
      </w:r>
      <w:r>
        <w:rPr>
          <w:rFonts w:ascii="Arial" w:hAnsi="Arial" w:cs="Arial"/>
        </w:rPr>
        <w:t xml:space="preserve">overall </w:t>
      </w:r>
      <w:r w:rsidRPr="00B408D8">
        <w:rPr>
          <w:rFonts w:ascii="Arial" w:hAnsi="Arial" w:cs="Arial"/>
        </w:rPr>
        <w:t xml:space="preserve">marketing plan needs to show a </w:t>
      </w:r>
      <w:r>
        <w:rPr>
          <w:rFonts w:ascii="Arial" w:hAnsi="Arial" w:cs="Arial"/>
        </w:rPr>
        <w:t>level of achievability</w:t>
      </w:r>
      <w:r w:rsidRPr="00B408D8">
        <w:rPr>
          <w:rFonts w:ascii="Arial" w:hAnsi="Arial" w:cs="Arial"/>
        </w:rPr>
        <w:t xml:space="preserve">. For the </w:t>
      </w:r>
      <w:r>
        <w:rPr>
          <w:rFonts w:ascii="Arial" w:hAnsi="Arial" w:cs="Arial"/>
        </w:rPr>
        <w:lastRenderedPageBreak/>
        <w:t xml:space="preserve">achievability aspect </w:t>
      </w:r>
      <w:r w:rsidRPr="00B408D8">
        <w:rPr>
          <w:rFonts w:ascii="Arial" w:hAnsi="Arial" w:cs="Arial"/>
        </w:rPr>
        <w:t xml:space="preserve">make sure </w:t>
      </w:r>
      <w:r>
        <w:rPr>
          <w:rFonts w:ascii="Arial" w:hAnsi="Arial" w:cs="Arial"/>
        </w:rPr>
        <w:t>that any suggestions appear reasonable and actionable in the real world</w:t>
      </w:r>
      <w:r w:rsidRPr="00B408D8">
        <w:rPr>
          <w:rFonts w:ascii="Arial" w:hAnsi="Arial" w:cs="Arial"/>
        </w:rPr>
        <w:t xml:space="preserve">. </w:t>
      </w:r>
      <w:r w:rsidR="00E148BE">
        <w:rPr>
          <w:rFonts w:ascii="Arial" w:hAnsi="Arial" w:cs="Arial"/>
        </w:rPr>
        <w:t>Your</w:t>
      </w:r>
      <w:r>
        <w:rPr>
          <w:rFonts w:ascii="Arial" w:hAnsi="Arial" w:cs="Arial"/>
        </w:rPr>
        <w:t xml:space="preserve"> marketing plan will also be rated on its creativity, as well as its success in addressing our current COVID world in some form. </w:t>
      </w:r>
      <w:r w:rsidR="00E148BE">
        <w:rPr>
          <w:rFonts w:ascii="Arial" w:hAnsi="Arial" w:cs="Arial"/>
        </w:rPr>
        <w:t>Your</w:t>
      </w:r>
      <w:r>
        <w:rPr>
          <w:rFonts w:ascii="Arial" w:hAnsi="Arial" w:cs="Arial"/>
        </w:rPr>
        <w:t xml:space="preserve"> TA will assess these elements based on the information that each group gives in their final presentation set so make sure that the situation analysis, STP, and marketing mix and strategy are informative regarding these components of the plan. Each of these three aspects will be awarded 2%.</w:t>
      </w:r>
    </w:p>
    <w:p w14:paraId="1FCA54C3" w14:textId="77777777" w:rsidR="003A48A7" w:rsidRPr="003A48A7" w:rsidRDefault="003A48A7" w:rsidP="003A48A7">
      <w:pPr>
        <w:widowControl w:val="0"/>
        <w:autoSpaceDE w:val="0"/>
        <w:autoSpaceDN w:val="0"/>
        <w:adjustRightInd w:val="0"/>
        <w:spacing w:line="276" w:lineRule="auto"/>
        <w:rPr>
          <w:rFonts w:ascii="Arial" w:hAnsi="Arial" w:cs="Arial"/>
        </w:rPr>
      </w:pPr>
    </w:p>
    <w:p w14:paraId="0AEEA923" w14:textId="77777777" w:rsidR="008A625C" w:rsidRPr="0069559C" w:rsidRDefault="008A625C" w:rsidP="003A48A7">
      <w:pPr>
        <w:widowControl w:val="0"/>
        <w:autoSpaceDE w:val="0"/>
        <w:autoSpaceDN w:val="0"/>
        <w:adjustRightInd w:val="0"/>
        <w:spacing w:line="276" w:lineRule="auto"/>
        <w:rPr>
          <w:rFonts w:ascii="Arial" w:hAnsi="Arial" w:cs="Arial"/>
          <w:sz w:val="8"/>
          <w:szCs w:val="8"/>
        </w:rPr>
      </w:pPr>
    </w:p>
    <w:p w14:paraId="49C4C0F7" w14:textId="3179B727" w:rsidR="008A625C" w:rsidRDefault="008A625C" w:rsidP="003A48A7">
      <w:pPr>
        <w:pStyle w:val="ListParagraph"/>
        <w:widowControl w:val="0"/>
        <w:numPr>
          <w:ilvl w:val="0"/>
          <w:numId w:val="32"/>
        </w:numPr>
        <w:autoSpaceDE w:val="0"/>
        <w:autoSpaceDN w:val="0"/>
        <w:adjustRightInd w:val="0"/>
        <w:spacing w:after="240" w:line="276" w:lineRule="auto"/>
        <w:rPr>
          <w:rFonts w:ascii="Arial" w:hAnsi="Arial" w:cs="Arial"/>
        </w:rPr>
      </w:pPr>
      <w:r w:rsidRPr="0069559C">
        <w:rPr>
          <w:rFonts w:ascii="Arial" w:hAnsi="Arial" w:cs="Arial"/>
          <w:b/>
        </w:rPr>
        <w:t>Presentation (2%):</w:t>
      </w:r>
      <w:r w:rsidRPr="0069559C">
        <w:rPr>
          <w:rFonts w:ascii="Arial" w:hAnsi="Arial" w:cs="Arial"/>
        </w:rPr>
        <w:t xml:space="preserve"> </w:t>
      </w:r>
      <w:r>
        <w:rPr>
          <w:rFonts w:ascii="Arial" w:hAnsi="Arial" w:cs="Arial"/>
        </w:rPr>
        <w:t xml:space="preserve">Again, </w:t>
      </w:r>
      <w:r w:rsidRPr="0069559C">
        <w:rPr>
          <w:rFonts w:ascii="Arial" w:hAnsi="Arial" w:cs="Arial"/>
        </w:rPr>
        <w:t>a small component goes to overall presentation, organization</w:t>
      </w:r>
      <w:r>
        <w:rPr>
          <w:rFonts w:ascii="Arial" w:hAnsi="Arial" w:cs="Arial"/>
        </w:rPr>
        <w:t>,</w:t>
      </w:r>
      <w:r w:rsidRPr="0069559C">
        <w:rPr>
          <w:rFonts w:ascii="Arial" w:hAnsi="Arial" w:cs="Arial"/>
        </w:rPr>
        <w:t xml:space="preserve"> and references.</w:t>
      </w:r>
    </w:p>
    <w:p w14:paraId="25742238" w14:textId="77777777" w:rsidR="003A48A7" w:rsidRPr="003A48A7" w:rsidRDefault="003A48A7" w:rsidP="003A48A7">
      <w:pPr>
        <w:pStyle w:val="ListParagraph"/>
        <w:widowControl w:val="0"/>
        <w:autoSpaceDE w:val="0"/>
        <w:autoSpaceDN w:val="0"/>
        <w:adjustRightInd w:val="0"/>
        <w:spacing w:after="240" w:line="276" w:lineRule="auto"/>
        <w:rPr>
          <w:rFonts w:ascii="Arial" w:hAnsi="Arial" w:cs="Arial"/>
        </w:rPr>
      </w:pPr>
    </w:p>
    <w:p w14:paraId="62926DF8" w14:textId="16D4B83E" w:rsidR="00653B4E" w:rsidRPr="00653B4E" w:rsidRDefault="00653B4E" w:rsidP="00653B4E">
      <w:pPr>
        <w:widowControl w:val="0"/>
        <w:autoSpaceDE w:val="0"/>
        <w:autoSpaceDN w:val="0"/>
        <w:adjustRightInd w:val="0"/>
        <w:spacing w:after="240"/>
        <w:rPr>
          <w:rFonts w:ascii="Arial" w:hAnsi="Arial" w:cs="Arial"/>
          <w:b/>
          <w:bCs/>
          <w:color w:val="BB4835"/>
          <w:lang w:val="en-US"/>
        </w:rPr>
      </w:pPr>
      <w:r w:rsidRPr="00653B4E">
        <w:rPr>
          <w:rFonts w:ascii="Arial" w:hAnsi="Arial" w:cs="Arial"/>
          <w:b/>
          <w:bCs/>
          <w:color w:val="BB4835"/>
          <w:lang w:val="en-US"/>
        </w:rPr>
        <w:t xml:space="preserve">Marking </w:t>
      </w:r>
      <w:r w:rsidR="008A625C">
        <w:rPr>
          <w:rFonts w:ascii="Arial" w:hAnsi="Arial" w:cs="Arial"/>
          <w:b/>
          <w:bCs/>
          <w:color w:val="BB4835"/>
          <w:lang w:val="en-US"/>
        </w:rPr>
        <w:t>Rubric</w:t>
      </w:r>
    </w:p>
    <w:tbl>
      <w:tblPr>
        <w:tblStyle w:val="TableGrid"/>
        <w:tblW w:w="0" w:type="auto"/>
        <w:tblLayout w:type="fixed"/>
        <w:tblLook w:val="04A0" w:firstRow="1" w:lastRow="0" w:firstColumn="1" w:lastColumn="0" w:noHBand="0" w:noVBand="1"/>
      </w:tblPr>
      <w:tblGrid>
        <w:gridCol w:w="1384"/>
        <w:gridCol w:w="1559"/>
        <w:gridCol w:w="1418"/>
        <w:gridCol w:w="1417"/>
        <w:gridCol w:w="1418"/>
        <w:gridCol w:w="1276"/>
        <w:gridCol w:w="1134"/>
      </w:tblGrid>
      <w:tr w:rsidR="00653B4E" w14:paraId="7A77242A" w14:textId="77777777" w:rsidTr="00653B4E">
        <w:tc>
          <w:tcPr>
            <w:tcW w:w="1384" w:type="dxa"/>
          </w:tcPr>
          <w:p w14:paraId="2691A2A1" w14:textId="77777777" w:rsidR="00653B4E" w:rsidRPr="008A625C" w:rsidRDefault="00653B4E" w:rsidP="00653B4E">
            <w:pPr>
              <w:rPr>
                <w:rFonts w:ascii="Arial" w:hAnsi="Arial" w:cs="Arial"/>
                <w:b/>
                <w:sz w:val="18"/>
                <w:szCs w:val="18"/>
                <w:lang w:val="en-US"/>
              </w:rPr>
            </w:pPr>
            <w:r w:rsidRPr="008A625C">
              <w:rPr>
                <w:rFonts w:ascii="Arial" w:hAnsi="Arial" w:cs="Arial"/>
                <w:b/>
                <w:sz w:val="18"/>
                <w:szCs w:val="18"/>
                <w:lang w:val="en-US"/>
              </w:rPr>
              <w:t>Category</w:t>
            </w:r>
          </w:p>
        </w:tc>
        <w:tc>
          <w:tcPr>
            <w:tcW w:w="1559" w:type="dxa"/>
          </w:tcPr>
          <w:p w14:paraId="3C18C4AB" w14:textId="77777777" w:rsidR="00653B4E" w:rsidRPr="008A625C" w:rsidRDefault="00653B4E" w:rsidP="00653B4E">
            <w:pPr>
              <w:rPr>
                <w:rFonts w:ascii="Arial" w:hAnsi="Arial" w:cs="Arial"/>
                <w:b/>
                <w:sz w:val="18"/>
                <w:szCs w:val="18"/>
                <w:lang w:val="en-US"/>
              </w:rPr>
            </w:pPr>
          </w:p>
        </w:tc>
        <w:tc>
          <w:tcPr>
            <w:tcW w:w="1418" w:type="dxa"/>
          </w:tcPr>
          <w:p w14:paraId="1D3DA738" w14:textId="77777777" w:rsidR="00653B4E" w:rsidRPr="008A625C" w:rsidRDefault="00653B4E" w:rsidP="00653B4E">
            <w:pPr>
              <w:rPr>
                <w:rFonts w:ascii="Arial" w:hAnsi="Arial" w:cs="Arial"/>
                <w:b/>
                <w:sz w:val="18"/>
                <w:szCs w:val="18"/>
                <w:lang w:val="en-US"/>
              </w:rPr>
            </w:pPr>
          </w:p>
        </w:tc>
        <w:tc>
          <w:tcPr>
            <w:tcW w:w="1417" w:type="dxa"/>
          </w:tcPr>
          <w:p w14:paraId="6144D3AD" w14:textId="77777777" w:rsidR="00653B4E" w:rsidRPr="008A625C" w:rsidRDefault="00653B4E" w:rsidP="00653B4E">
            <w:pPr>
              <w:rPr>
                <w:rFonts w:ascii="Arial" w:hAnsi="Arial" w:cs="Arial"/>
                <w:b/>
                <w:sz w:val="18"/>
                <w:szCs w:val="18"/>
                <w:lang w:val="en-US"/>
              </w:rPr>
            </w:pPr>
          </w:p>
        </w:tc>
        <w:tc>
          <w:tcPr>
            <w:tcW w:w="1418" w:type="dxa"/>
          </w:tcPr>
          <w:p w14:paraId="287986DD" w14:textId="77777777" w:rsidR="00653B4E" w:rsidRPr="008A625C" w:rsidRDefault="00653B4E" w:rsidP="00653B4E">
            <w:pPr>
              <w:rPr>
                <w:rFonts w:ascii="Arial" w:hAnsi="Arial" w:cs="Arial"/>
                <w:b/>
                <w:sz w:val="18"/>
                <w:szCs w:val="18"/>
                <w:lang w:val="en-US"/>
              </w:rPr>
            </w:pPr>
          </w:p>
        </w:tc>
        <w:tc>
          <w:tcPr>
            <w:tcW w:w="1276" w:type="dxa"/>
          </w:tcPr>
          <w:p w14:paraId="59379F28" w14:textId="77777777" w:rsidR="00653B4E" w:rsidRPr="008A625C" w:rsidRDefault="00653B4E" w:rsidP="00653B4E">
            <w:pPr>
              <w:rPr>
                <w:rFonts w:ascii="Arial" w:hAnsi="Arial" w:cs="Arial"/>
                <w:b/>
                <w:sz w:val="18"/>
                <w:szCs w:val="18"/>
                <w:lang w:val="en-US"/>
              </w:rPr>
            </w:pPr>
          </w:p>
        </w:tc>
        <w:tc>
          <w:tcPr>
            <w:tcW w:w="1134" w:type="dxa"/>
          </w:tcPr>
          <w:p w14:paraId="45E19753" w14:textId="77777777" w:rsidR="00653B4E" w:rsidRPr="008A625C" w:rsidRDefault="00653B4E" w:rsidP="00653B4E">
            <w:pPr>
              <w:rPr>
                <w:rFonts w:ascii="Arial" w:hAnsi="Arial" w:cs="Arial"/>
                <w:b/>
                <w:sz w:val="18"/>
                <w:szCs w:val="18"/>
                <w:lang w:val="en-US"/>
              </w:rPr>
            </w:pPr>
            <w:r w:rsidRPr="008A625C">
              <w:rPr>
                <w:rFonts w:ascii="Arial" w:hAnsi="Arial" w:cs="Arial"/>
                <w:b/>
                <w:sz w:val="18"/>
                <w:szCs w:val="18"/>
                <w:lang w:val="en-US"/>
              </w:rPr>
              <w:t>Score</w:t>
            </w:r>
          </w:p>
        </w:tc>
      </w:tr>
      <w:tr w:rsidR="00653B4E" w14:paraId="056A6BDF" w14:textId="77777777" w:rsidTr="00653B4E">
        <w:tc>
          <w:tcPr>
            <w:tcW w:w="1384" w:type="dxa"/>
          </w:tcPr>
          <w:p w14:paraId="47B3575E"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New Roman"/>
                <w:sz w:val="18"/>
                <w:szCs w:val="18"/>
                <w:lang w:val="en-US"/>
              </w:rPr>
              <w:t>Quality of proposed Marketing Mix (4Ps) and logical fit of components (10%)</w:t>
            </w:r>
          </w:p>
          <w:p w14:paraId="462B9195" w14:textId="77777777" w:rsidR="00653B4E" w:rsidRPr="008A625C" w:rsidRDefault="00653B4E" w:rsidP="00653B4E">
            <w:pPr>
              <w:rPr>
                <w:rFonts w:asciiTheme="majorHAnsi" w:hAnsiTheme="majorHAnsi" w:cs="Arial"/>
                <w:sz w:val="18"/>
                <w:szCs w:val="18"/>
                <w:lang w:val="en-US"/>
              </w:rPr>
            </w:pPr>
          </w:p>
        </w:tc>
        <w:tc>
          <w:tcPr>
            <w:tcW w:w="1559" w:type="dxa"/>
          </w:tcPr>
          <w:p w14:paraId="107CD234" w14:textId="77777777" w:rsidR="00653B4E" w:rsidRPr="008A625C" w:rsidRDefault="00653B4E" w:rsidP="00653B4E">
            <w:pPr>
              <w:widowControl w:val="0"/>
              <w:autoSpaceDE w:val="0"/>
              <w:autoSpaceDN w:val="0"/>
              <w:adjustRightInd w:val="0"/>
              <w:spacing w:after="240"/>
              <w:rPr>
                <w:rFonts w:asciiTheme="majorHAnsi" w:hAnsiTheme="majorHAnsi" w:cs="Times New Roman"/>
                <w:sz w:val="18"/>
                <w:szCs w:val="18"/>
                <w:lang w:val="en-US"/>
              </w:rPr>
            </w:pPr>
            <w:r w:rsidRPr="008A625C">
              <w:rPr>
                <w:rFonts w:asciiTheme="majorHAnsi" w:hAnsiTheme="majorHAnsi" w:cs="Times"/>
                <w:b/>
                <w:bCs/>
                <w:sz w:val="18"/>
                <w:szCs w:val="18"/>
                <w:lang w:val="en-US"/>
              </w:rPr>
              <w:t xml:space="preserve">Most of the components </w:t>
            </w:r>
            <w:r w:rsidRPr="008A625C">
              <w:rPr>
                <w:rFonts w:asciiTheme="majorHAnsi" w:hAnsiTheme="majorHAnsi" w:cs="Times New Roman"/>
                <w:sz w:val="18"/>
                <w:szCs w:val="18"/>
                <w:lang w:val="en-US"/>
              </w:rPr>
              <w:t xml:space="preserve">of the marketing mix (4P’s) </w:t>
            </w:r>
            <w:proofErr w:type="gramStart"/>
            <w:r w:rsidRPr="008A625C">
              <w:rPr>
                <w:rFonts w:asciiTheme="majorHAnsi" w:hAnsiTheme="majorHAnsi" w:cs="Times New Roman"/>
                <w:sz w:val="18"/>
                <w:szCs w:val="18"/>
                <w:lang w:val="en-US"/>
              </w:rPr>
              <w:t>are  not</w:t>
            </w:r>
            <w:proofErr w:type="gramEnd"/>
            <w:r w:rsidRPr="008A625C">
              <w:rPr>
                <w:rFonts w:asciiTheme="majorHAnsi" w:hAnsiTheme="majorHAnsi" w:cs="Times New Roman"/>
                <w:sz w:val="18"/>
                <w:szCs w:val="18"/>
                <w:lang w:val="en-US"/>
              </w:rPr>
              <w:t xml:space="preserve"> well articulated or integrated with each other.  Mix is seriously lacking logic</w:t>
            </w:r>
            <w:r w:rsidRPr="008A625C">
              <w:rPr>
                <w:rFonts w:asciiTheme="majorHAnsi" w:hAnsiTheme="majorHAnsi" w:cs="Times"/>
                <w:sz w:val="18"/>
                <w:szCs w:val="18"/>
                <w:lang w:val="en-US"/>
              </w:rPr>
              <w:t>. Mix is barely supported by situation analysis and STP.</w:t>
            </w:r>
          </w:p>
          <w:p w14:paraId="1F98DCE6"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New Roman"/>
                <w:sz w:val="18"/>
                <w:szCs w:val="18"/>
                <w:lang w:val="en-US"/>
              </w:rPr>
              <w:t>2pt</w:t>
            </w:r>
          </w:p>
        </w:tc>
        <w:tc>
          <w:tcPr>
            <w:tcW w:w="1418" w:type="dxa"/>
          </w:tcPr>
          <w:p w14:paraId="465F2C63" w14:textId="77777777" w:rsidR="00653B4E" w:rsidRPr="008A625C" w:rsidRDefault="00653B4E" w:rsidP="00653B4E">
            <w:pPr>
              <w:widowControl w:val="0"/>
              <w:autoSpaceDE w:val="0"/>
              <w:autoSpaceDN w:val="0"/>
              <w:adjustRightInd w:val="0"/>
              <w:spacing w:after="240"/>
              <w:rPr>
                <w:rFonts w:asciiTheme="majorHAnsi" w:hAnsiTheme="majorHAnsi" w:cs="Times New Roman"/>
                <w:sz w:val="18"/>
                <w:szCs w:val="18"/>
                <w:lang w:val="en-US"/>
              </w:rPr>
            </w:pPr>
            <w:r w:rsidRPr="008A625C">
              <w:rPr>
                <w:rFonts w:asciiTheme="majorHAnsi" w:hAnsiTheme="majorHAnsi" w:cs="Times"/>
                <w:b/>
                <w:bCs/>
                <w:sz w:val="18"/>
                <w:szCs w:val="18"/>
                <w:lang w:val="en-US"/>
              </w:rPr>
              <w:t xml:space="preserve">Less than half of the components </w:t>
            </w:r>
            <w:r w:rsidRPr="008A625C">
              <w:rPr>
                <w:rFonts w:asciiTheme="majorHAnsi" w:hAnsiTheme="majorHAnsi" w:cs="Times New Roman"/>
                <w:sz w:val="18"/>
                <w:szCs w:val="18"/>
                <w:lang w:val="en-US"/>
              </w:rPr>
              <w:t xml:space="preserve">of the marketing mix (4P’s) </w:t>
            </w:r>
            <w:proofErr w:type="gramStart"/>
            <w:r w:rsidRPr="008A625C">
              <w:rPr>
                <w:rFonts w:asciiTheme="majorHAnsi" w:hAnsiTheme="majorHAnsi" w:cs="Times New Roman"/>
                <w:sz w:val="18"/>
                <w:szCs w:val="18"/>
                <w:lang w:val="en-US"/>
              </w:rPr>
              <w:t>are  well</w:t>
            </w:r>
            <w:proofErr w:type="gramEnd"/>
            <w:r w:rsidRPr="008A625C">
              <w:rPr>
                <w:rFonts w:asciiTheme="majorHAnsi" w:hAnsiTheme="majorHAnsi" w:cs="Times New Roman"/>
                <w:sz w:val="18"/>
                <w:szCs w:val="18"/>
                <w:lang w:val="en-US"/>
              </w:rPr>
              <w:t xml:space="preserve"> articulated and integrated with each other.  Mix is somewhat lacking logic</w:t>
            </w:r>
            <w:r w:rsidRPr="008A625C">
              <w:rPr>
                <w:rFonts w:asciiTheme="majorHAnsi" w:hAnsiTheme="majorHAnsi" w:cs="Times"/>
                <w:sz w:val="18"/>
                <w:szCs w:val="18"/>
                <w:lang w:val="en-US"/>
              </w:rPr>
              <w:t>. Mix is poorly supported by situation analysis and STP.</w:t>
            </w:r>
          </w:p>
          <w:p w14:paraId="4C369AB8"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New Roman"/>
                <w:sz w:val="18"/>
                <w:szCs w:val="18"/>
                <w:lang w:val="en-US"/>
              </w:rPr>
              <w:t>4pt</w:t>
            </w:r>
          </w:p>
        </w:tc>
        <w:tc>
          <w:tcPr>
            <w:tcW w:w="1417" w:type="dxa"/>
          </w:tcPr>
          <w:p w14:paraId="65DA6CFE" w14:textId="77777777" w:rsidR="00653B4E" w:rsidRPr="008A625C" w:rsidRDefault="00653B4E" w:rsidP="00653B4E">
            <w:pPr>
              <w:widowControl w:val="0"/>
              <w:autoSpaceDE w:val="0"/>
              <w:autoSpaceDN w:val="0"/>
              <w:adjustRightInd w:val="0"/>
              <w:spacing w:after="240"/>
              <w:rPr>
                <w:rFonts w:asciiTheme="majorHAnsi" w:hAnsiTheme="majorHAnsi" w:cs="Times New Roman"/>
                <w:sz w:val="18"/>
                <w:szCs w:val="18"/>
                <w:lang w:val="en-US"/>
              </w:rPr>
            </w:pPr>
            <w:r w:rsidRPr="008A625C">
              <w:rPr>
                <w:rFonts w:asciiTheme="majorHAnsi" w:hAnsiTheme="majorHAnsi" w:cs="Times"/>
                <w:b/>
                <w:bCs/>
                <w:sz w:val="18"/>
                <w:szCs w:val="18"/>
                <w:lang w:val="en-US"/>
              </w:rPr>
              <w:t xml:space="preserve">Most components </w:t>
            </w:r>
            <w:r w:rsidRPr="008A625C">
              <w:rPr>
                <w:rFonts w:asciiTheme="majorHAnsi" w:hAnsiTheme="majorHAnsi" w:cs="Times New Roman"/>
                <w:sz w:val="18"/>
                <w:szCs w:val="18"/>
                <w:lang w:val="en-US"/>
              </w:rPr>
              <w:t xml:space="preserve">of marketing mix (4P’s) </w:t>
            </w:r>
            <w:proofErr w:type="gramStart"/>
            <w:r w:rsidRPr="008A625C">
              <w:rPr>
                <w:rFonts w:asciiTheme="majorHAnsi" w:hAnsiTheme="majorHAnsi" w:cs="Times New Roman"/>
                <w:sz w:val="18"/>
                <w:szCs w:val="18"/>
                <w:lang w:val="en-US"/>
              </w:rPr>
              <w:t>are  articulated</w:t>
            </w:r>
            <w:proofErr w:type="gramEnd"/>
            <w:r w:rsidRPr="008A625C">
              <w:rPr>
                <w:rFonts w:asciiTheme="majorHAnsi" w:hAnsiTheme="majorHAnsi" w:cs="Times New Roman"/>
                <w:sz w:val="18"/>
                <w:szCs w:val="18"/>
                <w:lang w:val="en-US"/>
              </w:rPr>
              <w:t xml:space="preserve"> and somewhat integrated with each other.  In general mix is logically constructed</w:t>
            </w:r>
            <w:r w:rsidRPr="008A625C">
              <w:rPr>
                <w:rFonts w:asciiTheme="majorHAnsi" w:hAnsiTheme="majorHAnsi" w:cs="Times"/>
                <w:sz w:val="18"/>
                <w:szCs w:val="18"/>
                <w:lang w:val="en-US"/>
              </w:rPr>
              <w:t>. Mix is somewhat supported by situation analysis and STP.</w:t>
            </w:r>
          </w:p>
          <w:p w14:paraId="0794388C" w14:textId="77777777" w:rsidR="00653B4E" w:rsidRPr="008A625C" w:rsidRDefault="00653B4E" w:rsidP="00653B4E">
            <w:pPr>
              <w:widowControl w:val="0"/>
              <w:autoSpaceDE w:val="0"/>
              <w:autoSpaceDN w:val="0"/>
              <w:adjustRightInd w:val="0"/>
              <w:spacing w:after="240"/>
              <w:rPr>
                <w:rFonts w:asciiTheme="majorHAnsi" w:hAnsiTheme="majorHAnsi" w:cs="Times"/>
                <w:b/>
                <w:bCs/>
                <w:sz w:val="18"/>
                <w:szCs w:val="18"/>
                <w:lang w:val="en-US"/>
              </w:rPr>
            </w:pPr>
            <w:r w:rsidRPr="008A625C">
              <w:rPr>
                <w:rFonts w:asciiTheme="majorHAnsi" w:hAnsiTheme="majorHAnsi" w:cs="Times New Roman"/>
                <w:sz w:val="18"/>
                <w:szCs w:val="18"/>
                <w:lang w:val="en-US"/>
              </w:rPr>
              <w:t>6pt</w:t>
            </w:r>
          </w:p>
        </w:tc>
        <w:tc>
          <w:tcPr>
            <w:tcW w:w="1418" w:type="dxa"/>
          </w:tcPr>
          <w:p w14:paraId="5C4A1864"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w:b/>
                <w:bCs/>
                <w:sz w:val="18"/>
                <w:szCs w:val="18"/>
                <w:lang w:val="en-US"/>
              </w:rPr>
              <w:t xml:space="preserve">At least three components </w:t>
            </w:r>
            <w:r w:rsidRPr="008A625C">
              <w:rPr>
                <w:rFonts w:asciiTheme="majorHAnsi" w:hAnsiTheme="majorHAnsi" w:cs="Times New Roman"/>
                <w:sz w:val="18"/>
                <w:szCs w:val="18"/>
                <w:lang w:val="en-US"/>
              </w:rPr>
              <w:t>of marketing mix (4P’s) are reasonably articulated and integrated with each other and are logically constructed</w:t>
            </w:r>
            <w:r w:rsidRPr="008A625C">
              <w:rPr>
                <w:rFonts w:asciiTheme="majorHAnsi" w:hAnsiTheme="majorHAnsi" w:cs="Times"/>
                <w:sz w:val="18"/>
                <w:szCs w:val="18"/>
                <w:lang w:val="en-US"/>
              </w:rPr>
              <w:t>. Reasonably supported by situation analysis and STP.</w:t>
            </w:r>
          </w:p>
          <w:p w14:paraId="2196A3C0" w14:textId="77777777" w:rsidR="00653B4E" w:rsidRPr="008A625C" w:rsidRDefault="00653B4E" w:rsidP="00653B4E">
            <w:pPr>
              <w:widowControl w:val="0"/>
              <w:autoSpaceDE w:val="0"/>
              <w:autoSpaceDN w:val="0"/>
              <w:adjustRightInd w:val="0"/>
              <w:spacing w:after="240"/>
              <w:rPr>
                <w:rFonts w:asciiTheme="majorHAnsi" w:hAnsiTheme="majorHAnsi" w:cs="Times New Roman"/>
                <w:sz w:val="18"/>
                <w:szCs w:val="18"/>
                <w:lang w:val="en-US"/>
              </w:rPr>
            </w:pPr>
          </w:p>
          <w:p w14:paraId="2B14B40C"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New Roman"/>
                <w:sz w:val="18"/>
                <w:szCs w:val="18"/>
                <w:lang w:val="en-US"/>
              </w:rPr>
              <w:t>8pt</w:t>
            </w:r>
          </w:p>
        </w:tc>
        <w:tc>
          <w:tcPr>
            <w:tcW w:w="1276" w:type="dxa"/>
          </w:tcPr>
          <w:p w14:paraId="544C0C25"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w:b/>
                <w:bCs/>
                <w:sz w:val="18"/>
                <w:szCs w:val="18"/>
                <w:lang w:val="en-US"/>
              </w:rPr>
              <w:t xml:space="preserve">All components </w:t>
            </w:r>
            <w:r w:rsidRPr="008A625C">
              <w:rPr>
                <w:rFonts w:asciiTheme="majorHAnsi" w:hAnsiTheme="majorHAnsi" w:cs="Times New Roman"/>
                <w:sz w:val="18"/>
                <w:szCs w:val="18"/>
                <w:lang w:val="en-US"/>
              </w:rPr>
              <w:t xml:space="preserve">of marketing mix (4P’s) are clearly articulated, integrated with </w:t>
            </w:r>
            <w:proofErr w:type="gramStart"/>
            <w:r w:rsidRPr="008A625C">
              <w:rPr>
                <w:rFonts w:asciiTheme="majorHAnsi" w:hAnsiTheme="majorHAnsi" w:cs="Times New Roman"/>
                <w:sz w:val="18"/>
                <w:szCs w:val="18"/>
                <w:lang w:val="en-US"/>
              </w:rPr>
              <w:t>each other</w:t>
            </w:r>
            <w:proofErr w:type="gramEnd"/>
            <w:r w:rsidRPr="008A625C">
              <w:rPr>
                <w:rFonts w:asciiTheme="majorHAnsi" w:hAnsiTheme="majorHAnsi" w:cs="Times New Roman"/>
                <w:sz w:val="18"/>
                <w:szCs w:val="18"/>
                <w:lang w:val="en-US"/>
              </w:rPr>
              <w:t xml:space="preserve"> and are logically constructed</w:t>
            </w:r>
            <w:r w:rsidRPr="008A625C">
              <w:rPr>
                <w:rFonts w:asciiTheme="majorHAnsi" w:hAnsiTheme="majorHAnsi" w:cs="Times"/>
                <w:sz w:val="18"/>
                <w:szCs w:val="18"/>
                <w:lang w:val="en-US"/>
              </w:rPr>
              <w:t>. Fully supported by situation analysis and STP.</w:t>
            </w:r>
          </w:p>
          <w:p w14:paraId="047AD4D7"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w:sz w:val="18"/>
                <w:szCs w:val="18"/>
                <w:lang w:val="en-US"/>
              </w:rPr>
              <w:t xml:space="preserve">10 </w:t>
            </w:r>
            <w:proofErr w:type="spellStart"/>
            <w:r w:rsidRPr="008A625C">
              <w:rPr>
                <w:rFonts w:asciiTheme="majorHAnsi" w:hAnsiTheme="majorHAnsi" w:cs="Times"/>
                <w:sz w:val="18"/>
                <w:szCs w:val="18"/>
                <w:lang w:val="en-US"/>
              </w:rPr>
              <w:t>pt</w:t>
            </w:r>
            <w:proofErr w:type="spellEnd"/>
          </w:p>
        </w:tc>
        <w:tc>
          <w:tcPr>
            <w:tcW w:w="1134" w:type="dxa"/>
          </w:tcPr>
          <w:p w14:paraId="7743F712" w14:textId="77777777" w:rsidR="00653B4E" w:rsidRPr="008A625C" w:rsidRDefault="00653B4E" w:rsidP="00653B4E">
            <w:pPr>
              <w:rPr>
                <w:rFonts w:asciiTheme="majorHAnsi" w:hAnsiTheme="majorHAnsi" w:cs="Arial"/>
                <w:b/>
                <w:sz w:val="18"/>
                <w:szCs w:val="18"/>
                <w:lang w:val="en-US"/>
              </w:rPr>
            </w:pPr>
            <w:r w:rsidRPr="008A625C">
              <w:rPr>
                <w:rFonts w:asciiTheme="majorHAnsi" w:hAnsiTheme="majorHAnsi" w:cs="Times New Roman"/>
                <w:b/>
                <w:sz w:val="18"/>
                <w:szCs w:val="18"/>
                <w:lang w:val="en-US"/>
              </w:rPr>
              <w:t>Max 10</w:t>
            </w:r>
          </w:p>
        </w:tc>
      </w:tr>
      <w:tr w:rsidR="00653B4E" w14:paraId="47237934" w14:textId="77777777" w:rsidTr="00653B4E">
        <w:tc>
          <w:tcPr>
            <w:tcW w:w="1384" w:type="dxa"/>
          </w:tcPr>
          <w:p w14:paraId="5EB90714"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New Roman"/>
                <w:sz w:val="18"/>
                <w:szCs w:val="18"/>
                <w:lang w:val="en-US"/>
              </w:rPr>
              <w:t xml:space="preserve">Quality </w:t>
            </w:r>
            <w:proofErr w:type="gramStart"/>
            <w:r w:rsidRPr="008A625C">
              <w:rPr>
                <w:rFonts w:asciiTheme="majorHAnsi" w:hAnsiTheme="majorHAnsi" w:cs="Times New Roman"/>
                <w:sz w:val="18"/>
                <w:szCs w:val="18"/>
                <w:lang w:val="en-US"/>
              </w:rPr>
              <w:t>of  Proposed</w:t>
            </w:r>
            <w:proofErr w:type="gramEnd"/>
            <w:r w:rsidRPr="008A625C">
              <w:rPr>
                <w:rFonts w:asciiTheme="majorHAnsi" w:hAnsiTheme="majorHAnsi" w:cs="Times New Roman"/>
                <w:sz w:val="18"/>
                <w:szCs w:val="18"/>
                <w:lang w:val="en-US"/>
              </w:rPr>
              <w:t xml:space="preserve"> Strategic Marketing plan (8%)</w:t>
            </w:r>
          </w:p>
          <w:p w14:paraId="7B516586" w14:textId="77777777" w:rsidR="00653B4E" w:rsidRPr="008A625C" w:rsidRDefault="00653B4E" w:rsidP="00653B4E">
            <w:pPr>
              <w:widowControl w:val="0"/>
              <w:autoSpaceDE w:val="0"/>
              <w:autoSpaceDN w:val="0"/>
              <w:adjustRightInd w:val="0"/>
              <w:spacing w:after="240"/>
              <w:rPr>
                <w:rFonts w:asciiTheme="majorHAnsi" w:hAnsiTheme="majorHAnsi" w:cs="Times New Roman"/>
                <w:sz w:val="18"/>
                <w:szCs w:val="18"/>
                <w:lang w:val="en-US"/>
              </w:rPr>
            </w:pPr>
          </w:p>
        </w:tc>
        <w:tc>
          <w:tcPr>
            <w:tcW w:w="1559" w:type="dxa"/>
          </w:tcPr>
          <w:p w14:paraId="7CB0CF05"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w:b/>
                <w:bCs/>
                <w:sz w:val="18"/>
                <w:szCs w:val="18"/>
                <w:lang w:val="en-US"/>
              </w:rPr>
              <w:t>Strategic Plan</w:t>
            </w:r>
            <w:r w:rsidRPr="008A625C">
              <w:rPr>
                <w:rFonts w:asciiTheme="majorHAnsi" w:hAnsiTheme="majorHAnsi" w:cs="Times New Roman"/>
                <w:sz w:val="18"/>
                <w:szCs w:val="18"/>
                <w:lang w:val="en-US"/>
              </w:rPr>
              <w:t xml:space="preserve"> is poorly articulated and is poorly supported by marketing mix elements.  Strategy</w:t>
            </w:r>
            <w:r w:rsidRPr="008A625C">
              <w:rPr>
                <w:rFonts w:asciiTheme="majorHAnsi" w:hAnsiTheme="majorHAnsi" w:cs="Times"/>
                <w:sz w:val="18"/>
                <w:szCs w:val="18"/>
                <w:lang w:val="en-US"/>
              </w:rPr>
              <w:t xml:space="preserve"> is barely-passably supported by situation analysis and STP.</w:t>
            </w:r>
          </w:p>
          <w:p w14:paraId="2602F113" w14:textId="77777777" w:rsidR="00653B4E" w:rsidRPr="008A625C" w:rsidRDefault="00653B4E" w:rsidP="00653B4E">
            <w:pPr>
              <w:widowControl w:val="0"/>
              <w:autoSpaceDE w:val="0"/>
              <w:autoSpaceDN w:val="0"/>
              <w:adjustRightInd w:val="0"/>
              <w:spacing w:after="240"/>
              <w:rPr>
                <w:rFonts w:asciiTheme="majorHAnsi" w:hAnsiTheme="majorHAnsi" w:cs="Times New Roman"/>
                <w:sz w:val="18"/>
                <w:szCs w:val="18"/>
                <w:lang w:val="en-US"/>
              </w:rPr>
            </w:pPr>
            <w:r w:rsidRPr="008A625C">
              <w:rPr>
                <w:rFonts w:asciiTheme="majorHAnsi" w:hAnsiTheme="majorHAnsi" w:cs="Times New Roman"/>
                <w:sz w:val="18"/>
                <w:szCs w:val="18"/>
                <w:lang w:val="en-US"/>
              </w:rPr>
              <w:t>1pt</w:t>
            </w:r>
          </w:p>
        </w:tc>
        <w:tc>
          <w:tcPr>
            <w:tcW w:w="1418" w:type="dxa"/>
          </w:tcPr>
          <w:p w14:paraId="59E71BED"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w:b/>
                <w:bCs/>
                <w:sz w:val="18"/>
                <w:szCs w:val="18"/>
                <w:lang w:val="en-US"/>
              </w:rPr>
              <w:t>Some or most aspects of the strategic plan</w:t>
            </w:r>
            <w:r w:rsidRPr="008A625C">
              <w:rPr>
                <w:rFonts w:asciiTheme="majorHAnsi" w:hAnsiTheme="majorHAnsi" w:cs="Times New Roman"/>
                <w:sz w:val="18"/>
                <w:szCs w:val="18"/>
                <w:lang w:val="en-US"/>
              </w:rPr>
              <w:t xml:space="preserve"> are reasonably articulated or supported by marketing mix elements.  Strategy</w:t>
            </w:r>
            <w:r w:rsidRPr="008A625C">
              <w:rPr>
                <w:rFonts w:asciiTheme="majorHAnsi" w:hAnsiTheme="majorHAnsi" w:cs="Times"/>
                <w:sz w:val="18"/>
                <w:szCs w:val="18"/>
                <w:lang w:val="en-US"/>
              </w:rPr>
              <w:t xml:space="preserve"> is passably supported by situation analysis and STP.</w:t>
            </w:r>
          </w:p>
          <w:p w14:paraId="12272B84" w14:textId="77777777" w:rsidR="00653B4E" w:rsidRPr="008A625C" w:rsidRDefault="00653B4E" w:rsidP="00653B4E">
            <w:pPr>
              <w:widowControl w:val="0"/>
              <w:autoSpaceDE w:val="0"/>
              <w:autoSpaceDN w:val="0"/>
              <w:adjustRightInd w:val="0"/>
              <w:spacing w:after="240"/>
              <w:rPr>
                <w:rFonts w:asciiTheme="majorHAnsi" w:hAnsiTheme="majorHAnsi" w:cs="Times"/>
                <w:b/>
                <w:bCs/>
                <w:sz w:val="18"/>
                <w:szCs w:val="18"/>
                <w:lang w:val="en-US"/>
              </w:rPr>
            </w:pPr>
            <w:r w:rsidRPr="008A625C">
              <w:rPr>
                <w:rFonts w:asciiTheme="majorHAnsi" w:hAnsiTheme="majorHAnsi" w:cs="Times"/>
                <w:sz w:val="18"/>
                <w:szCs w:val="18"/>
                <w:lang w:val="en-US"/>
              </w:rPr>
              <w:t>2pt</w:t>
            </w:r>
          </w:p>
        </w:tc>
        <w:tc>
          <w:tcPr>
            <w:tcW w:w="1417" w:type="dxa"/>
          </w:tcPr>
          <w:p w14:paraId="03BD2752"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w:b/>
                <w:bCs/>
                <w:sz w:val="18"/>
                <w:szCs w:val="18"/>
                <w:lang w:val="en-US"/>
              </w:rPr>
              <w:t>Some or most aspects of the strategic plan</w:t>
            </w:r>
            <w:r w:rsidRPr="008A625C">
              <w:rPr>
                <w:rFonts w:asciiTheme="majorHAnsi" w:hAnsiTheme="majorHAnsi" w:cs="Times New Roman"/>
                <w:sz w:val="18"/>
                <w:szCs w:val="18"/>
                <w:lang w:val="en-US"/>
              </w:rPr>
              <w:t xml:space="preserve"> are well articulated and supported by marketing mix elements.  Strategy</w:t>
            </w:r>
            <w:r w:rsidRPr="008A625C">
              <w:rPr>
                <w:rFonts w:asciiTheme="majorHAnsi" w:hAnsiTheme="majorHAnsi" w:cs="Times"/>
                <w:sz w:val="18"/>
                <w:szCs w:val="18"/>
                <w:lang w:val="en-US"/>
              </w:rPr>
              <w:t xml:space="preserve"> is reasonably supported by situation analysis and STP.</w:t>
            </w:r>
          </w:p>
          <w:p w14:paraId="0A9A2964" w14:textId="77777777" w:rsidR="00653B4E" w:rsidRPr="008A625C" w:rsidRDefault="00653B4E" w:rsidP="00653B4E">
            <w:pPr>
              <w:widowControl w:val="0"/>
              <w:autoSpaceDE w:val="0"/>
              <w:autoSpaceDN w:val="0"/>
              <w:adjustRightInd w:val="0"/>
              <w:spacing w:after="240"/>
              <w:rPr>
                <w:rFonts w:asciiTheme="majorHAnsi" w:hAnsiTheme="majorHAnsi" w:cs="Times"/>
                <w:b/>
                <w:bCs/>
                <w:sz w:val="18"/>
                <w:szCs w:val="18"/>
                <w:lang w:val="en-US"/>
              </w:rPr>
            </w:pPr>
            <w:r w:rsidRPr="008A625C">
              <w:rPr>
                <w:rFonts w:asciiTheme="majorHAnsi" w:hAnsiTheme="majorHAnsi" w:cs="Times"/>
                <w:bCs/>
                <w:sz w:val="18"/>
                <w:szCs w:val="18"/>
                <w:lang w:val="en-US"/>
              </w:rPr>
              <w:t>4pt</w:t>
            </w:r>
          </w:p>
        </w:tc>
        <w:tc>
          <w:tcPr>
            <w:tcW w:w="1418" w:type="dxa"/>
          </w:tcPr>
          <w:p w14:paraId="5732A86F"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w:b/>
                <w:bCs/>
                <w:sz w:val="18"/>
                <w:szCs w:val="18"/>
                <w:lang w:val="en-US"/>
              </w:rPr>
              <w:t>Most aspects of the strategic plan</w:t>
            </w:r>
            <w:r w:rsidRPr="008A625C">
              <w:rPr>
                <w:rFonts w:asciiTheme="majorHAnsi" w:hAnsiTheme="majorHAnsi" w:cs="Times New Roman"/>
                <w:sz w:val="18"/>
                <w:szCs w:val="18"/>
                <w:lang w:val="en-US"/>
              </w:rPr>
              <w:t xml:space="preserve"> are very well articulated and supported by marketing mix elements.  Strategy</w:t>
            </w:r>
            <w:r w:rsidRPr="008A625C">
              <w:rPr>
                <w:rFonts w:asciiTheme="majorHAnsi" w:hAnsiTheme="majorHAnsi" w:cs="Times"/>
                <w:sz w:val="18"/>
                <w:szCs w:val="18"/>
                <w:lang w:val="en-US"/>
              </w:rPr>
              <w:t xml:space="preserve"> is reasonably supported by situation analysis and STP.</w:t>
            </w:r>
          </w:p>
          <w:p w14:paraId="4D7492A0" w14:textId="77777777" w:rsidR="00653B4E" w:rsidRPr="008A625C" w:rsidRDefault="00653B4E" w:rsidP="00653B4E">
            <w:pPr>
              <w:widowControl w:val="0"/>
              <w:autoSpaceDE w:val="0"/>
              <w:autoSpaceDN w:val="0"/>
              <w:adjustRightInd w:val="0"/>
              <w:spacing w:after="240"/>
              <w:rPr>
                <w:rFonts w:asciiTheme="majorHAnsi" w:hAnsiTheme="majorHAnsi" w:cs="Times"/>
                <w:b/>
                <w:bCs/>
                <w:sz w:val="18"/>
                <w:szCs w:val="18"/>
                <w:lang w:val="en-US"/>
              </w:rPr>
            </w:pPr>
            <w:r w:rsidRPr="008A625C">
              <w:rPr>
                <w:rFonts w:asciiTheme="majorHAnsi" w:hAnsiTheme="majorHAnsi" w:cs="Times"/>
                <w:sz w:val="18"/>
                <w:szCs w:val="18"/>
                <w:lang w:val="en-US"/>
              </w:rPr>
              <w:t>6pt</w:t>
            </w:r>
          </w:p>
        </w:tc>
        <w:tc>
          <w:tcPr>
            <w:tcW w:w="1276" w:type="dxa"/>
          </w:tcPr>
          <w:p w14:paraId="0C29D7F9"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w:b/>
                <w:bCs/>
                <w:sz w:val="18"/>
                <w:szCs w:val="18"/>
                <w:lang w:val="en-US"/>
              </w:rPr>
              <w:t>Strategic plan</w:t>
            </w:r>
            <w:r w:rsidRPr="008A625C">
              <w:rPr>
                <w:rFonts w:asciiTheme="majorHAnsi" w:hAnsiTheme="majorHAnsi" w:cs="Times New Roman"/>
                <w:sz w:val="18"/>
                <w:szCs w:val="18"/>
                <w:lang w:val="en-US"/>
              </w:rPr>
              <w:t xml:space="preserve"> is extremely well articulated and well supported by marketing mix elements.  Strategy</w:t>
            </w:r>
            <w:r w:rsidRPr="008A625C">
              <w:rPr>
                <w:rFonts w:asciiTheme="majorHAnsi" w:hAnsiTheme="majorHAnsi" w:cs="Times"/>
                <w:sz w:val="18"/>
                <w:szCs w:val="18"/>
                <w:lang w:val="en-US"/>
              </w:rPr>
              <w:t xml:space="preserve"> is very well supported by situation analysis and STP.</w:t>
            </w:r>
          </w:p>
          <w:p w14:paraId="3C4F28C0" w14:textId="77777777" w:rsidR="00653B4E" w:rsidRPr="008A625C" w:rsidRDefault="00653B4E" w:rsidP="00653B4E">
            <w:pPr>
              <w:widowControl w:val="0"/>
              <w:autoSpaceDE w:val="0"/>
              <w:autoSpaceDN w:val="0"/>
              <w:adjustRightInd w:val="0"/>
              <w:spacing w:after="240"/>
              <w:rPr>
                <w:rFonts w:asciiTheme="majorHAnsi" w:hAnsiTheme="majorHAnsi" w:cs="Times"/>
                <w:b/>
                <w:bCs/>
                <w:sz w:val="18"/>
                <w:szCs w:val="18"/>
                <w:lang w:val="en-US"/>
              </w:rPr>
            </w:pPr>
            <w:r w:rsidRPr="008A625C">
              <w:rPr>
                <w:rFonts w:asciiTheme="majorHAnsi" w:hAnsiTheme="majorHAnsi" w:cs="Times"/>
                <w:sz w:val="18"/>
                <w:szCs w:val="18"/>
                <w:lang w:val="en-US"/>
              </w:rPr>
              <w:t>8pt</w:t>
            </w:r>
          </w:p>
        </w:tc>
        <w:tc>
          <w:tcPr>
            <w:tcW w:w="1134" w:type="dxa"/>
          </w:tcPr>
          <w:p w14:paraId="43DB178E" w14:textId="77777777" w:rsidR="00653B4E" w:rsidRPr="008A625C" w:rsidRDefault="00653B4E" w:rsidP="00653B4E">
            <w:pPr>
              <w:rPr>
                <w:rFonts w:asciiTheme="majorHAnsi" w:hAnsiTheme="majorHAnsi" w:cs="Arial"/>
                <w:b/>
                <w:sz w:val="18"/>
                <w:szCs w:val="18"/>
                <w:lang w:val="en-US"/>
              </w:rPr>
            </w:pPr>
            <w:r w:rsidRPr="008A625C">
              <w:rPr>
                <w:rFonts w:asciiTheme="majorHAnsi" w:hAnsiTheme="majorHAnsi" w:cs="Times New Roman"/>
                <w:b/>
                <w:sz w:val="18"/>
                <w:szCs w:val="18"/>
                <w:lang w:val="en-US"/>
              </w:rPr>
              <w:t>Max 8</w:t>
            </w:r>
          </w:p>
        </w:tc>
      </w:tr>
      <w:tr w:rsidR="00653B4E" w14:paraId="3935DCD9" w14:textId="77777777" w:rsidTr="00653B4E">
        <w:tc>
          <w:tcPr>
            <w:tcW w:w="1384" w:type="dxa"/>
          </w:tcPr>
          <w:p w14:paraId="36ED98D5"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New Roman"/>
                <w:sz w:val="18"/>
                <w:szCs w:val="18"/>
                <w:lang w:val="en-US"/>
              </w:rPr>
              <w:lastRenderedPageBreak/>
              <w:t>Justification of Marketing Mix (14%)</w:t>
            </w:r>
          </w:p>
          <w:p w14:paraId="540CEE28" w14:textId="77777777" w:rsidR="00653B4E" w:rsidRPr="008A625C" w:rsidRDefault="00653B4E" w:rsidP="00653B4E">
            <w:pPr>
              <w:widowControl w:val="0"/>
              <w:autoSpaceDE w:val="0"/>
              <w:autoSpaceDN w:val="0"/>
              <w:adjustRightInd w:val="0"/>
              <w:spacing w:after="240"/>
              <w:rPr>
                <w:rFonts w:asciiTheme="majorHAnsi" w:hAnsiTheme="majorHAnsi" w:cs="Times New Roman"/>
                <w:sz w:val="18"/>
                <w:szCs w:val="18"/>
                <w:lang w:val="en-US"/>
              </w:rPr>
            </w:pPr>
          </w:p>
        </w:tc>
        <w:tc>
          <w:tcPr>
            <w:tcW w:w="1559" w:type="dxa"/>
          </w:tcPr>
          <w:p w14:paraId="0F195903"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New Roman"/>
                <w:sz w:val="18"/>
                <w:szCs w:val="18"/>
                <w:lang w:val="en-US"/>
              </w:rPr>
              <w:t>Marketing mix and plan are poorly justified by the situational analysis and STP strategies. There is little logic to the way the overall marketing plan is supported and constructed.</w:t>
            </w:r>
          </w:p>
          <w:p w14:paraId="5A7891D1" w14:textId="77777777" w:rsidR="00653B4E" w:rsidRPr="008A625C" w:rsidRDefault="00653B4E" w:rsidP="00653B4E">
            <w:pPr>
              <w:widowControl w:val="0"/>
              <w:autoSpaceDE w:val="0"/>
              <w:autoSpaceDN w:val="0"/>
              <w:adjustRightInd w:val="0"/>
              <w:spacing w:after="240"/>
              <w:rPr>
                <w:rFonts w:asciiTheme="majorHAnsi" w:hAnsiTheme="majorHAnsi" w:cs="Times New Roman"/>
                <w:sz w:val="18"/>
                <w:szCs w:val="18"/>
                <w:lang w:val="en-US"/>
              </w:rPr>
            </w:pPr>
            <w:r w:rsidRPr="008A625C">
              <w:rPr>
                <w:rFonts w:asciiTheme="majorHAnsi" w:hAnsiTheme="majorHAnsi" w:cs="Times"/>
                <w:bCs/>
                <w:sz w:val="18"/>
                <w:szCs w:val="18"/>
                <w:lang w:val="en-US"/>
              </w:rPr>
              <w:t>2pt</w:t>
            </w:r>
          </w:p>
        </w:tc>
        <w:tc>
          <w:tcPr>
            <w:tcW w:w="1418" w:type="dxa"/>
          </w:tcPr>
          <w:p w14:paraId="5E7EF4F0"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w:b/>
                <w:bCs/>
                <w:sz w:val="18"/>
                <w:szCs w:val="18"/>
                <w:lang w:val="en-US"/>
              </w:rPr>
              <w:t xml:space="preserve">Some </w:t>
            </w:r>
            <w:r w:rsidRPr="008A625C">
              <w:rPr>
                <w:rFonts w:asciiTheme="majorHAnsi" w:hAnsiTheme="majorHAnsi" w:cs="Times New Roman"/>
                <w:sz w:val="18"/>
                <w:szCs w:val="18"/>
                <w:lang w:val="en-US"/>
              </w:rPr>
              <w:t>aspects of the marketing mix and plan are derived logically from the situational analysis (and/or additional supporting evidence) and are consistent with the STP strategies. The marketing plan overall is marginally constructed with some major flaws in places.</w:t>
            </w:r>
          </w:p>
          <w:p w14:paraId="47877840" w14:textId="77777777" w:rsidR="00653B4E" w:rsidRPr="008A625C" w:rsidRDefault="00653B4E" w:rsidP="00653B4E">
            <w:pPr>
              <w:widowControl w:val="0"/>
              <w:autoSpaceDE w:val="0"/>
              <w:autoSpaceDN w:val="0"/>
              <w:adjustRightInd w:val="0"/>
              <w:spacing w:after="240"/>
              <w:rPr>
                <w:rFonts w:asciiTheme="majorHAnsi" w:hAnsiTheme="majorHAnsi" w:cs="Times"/>
                <w:b/>
                <w:bCs/>
                <w:sz w:val="18"/>
                <w:szCs w:val="18"/>
                <w:lang w:val="en-US"/>
              </w:rPr>
            </w:pPr>
            <w:r w:rsidRPr="008A625C">
              <w:rPr>
                <w:rFonts w:asciiTheme="majorHAnsi" w:hAnsiTheme="majorHAnsi" w:cs="Times"/>
                <w:bCs/>
                <w:sz w:val="18"/>
                <w:szCs w:val="18"/>
                <w:lang w:val="en-US"/>
              </w:rPr>
              <w:t>5pt</w:t>
            </w:r>
          </w:p>
        </w:tc>
        <w:tc>
          <w:tcPr>
            <w:tcW w:w="1417" w:type="dxa"/>
          </w:tcPr>
          <w:p w14:paraId="331CF9A8" w14:textId="5913A822"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w:b/>
                <w:bCs/>
                <w:sz w:val="18"/>
                <w:szCs w:val="18"/>
                <w:lang w:val="en-US"/>
              </w:rPr>
              <w:t xml:space="preserve">Many </w:t>
            </w:r>
            <w:r w:rsidRPr="008A625C">
              <w:rPr>
                <w:rFonts w:asciiTheme="majorHAnsi" w:hAnsiTheme="majorHAnsi" w:cs="Times New Roman"/>
                <w:sz w:val="18"/>
                <w:szCs w:val="18"/>
                <w:lang w:val="en-US"/>
              </w:rPr>
              <w:t xml:space="preserve">aspects of the marketing mix and plan are derived logically from the situational analysis (and/or additional supporting evidence) and </w:t>
            </w:r>
            <w:r w:rsidR="004613DB" w:rsidRPr="008A625C">
              <w:rPr>
                <w:rFonts w:asciiTheme="majorHAnsi" w:hAnsiTheme="majorHAnsi" w:cs="Times New Roman"/>
                <w:sz w:val="18"/>
                <w:szCs w:val="18"/>
                <w:lang w:val="en-US"/>
              </w:rPr>
              <w:t xml:space="preserve">is </w:t>
            </w:r>
            <w:r w:rsidRPr="008A625C">
              <w:rPr>
                <w:rFonts w:asciiTheme="majorHAnsi" w:hAnsiTheme="majorHAnsi" w:cs="Times New Roman"/>
                <w:sz w:val="18"/>
                <w:szCs w:val="18"/>
                <w:lang w:val="en-US"/>
              </w:rPr>
              <w:t xml:space="preserve">generally consistent with the STP strategies. </w:t>
            </w:r>
            <w:proofErr w:type="gramStart"/>
            <w:r w:rsidRPr="008A625C">
              <w:rPr>
                <w:rFonts w:asciiTheme="majorHAnsi" w:hAnsiTheme="majorHAnsi" w:cs="Times New Roman"/>
                <w:sz w:val="18"/>
                <w:szCs w:val="18"/>
                <w:lang w:val="en-US"/>
              </w:rPr>
              <w:t>Overall</w:t>
            </w:r>
            <w:proofErr w:type="gramEnd"/>
            <w:r w:rsidRPr="008A625C">
              <w:rPr>
                <w:rFonts w:asciiTheme="majorHAnsi" w:hAnsiTheme="majorHAnsi" w:cs="Times New Roman"/>
                <w:sz w:val="18"/>
                <w:szCs w:val="18"/>
                <w:lang w:val="en-US"/>
              </w:rPr>
              <w:t xml:space="preserve"> the marketing plan is reasonably constructed, but is missing minor links.</w:t>
            </w:r>
          </w:p>
          <w:p w14:paraId="79A263AA" w14:textId="77777777" w:rsidR="00653B4E" w:rsidRPr="008A625C" w:rsidRDefault="00653B4E" w:rsidP="00653B4E">
            <w:pPr>
              <w:widowControl w:val="0"/>
              <w:autoSpaceDE w:val="0"/>
              <w:autoSpaceDN w:val="0"/>
              <w:adjustRightInd w:val="0"/>
              <w:spacing w:after="240"/>
              <w:rPr>
                <w:rFonts w:asciiTheme="majorHAnsi" w:hAnsiTheme="majorHAnsi" w:cs="Times"/>
                <w:b/>
                <w:bCs/>
                <w:sz w:val="18"/>
                <w:szCs w:val="18"/>
                <w:lang w:val="en-US"/>
              </w:rPr>
            </w:pPr>
            <w:r w:rsidRPr="008A625C">
              <w:rPr>
                <w:rFonts w:asciiTheme="majorHAnsi" w:hAnsiTheme="majorHAnsi" w:cs="Times"/>
                <w:bCs/>
                <w:sz w:val="18"/>
                <w:szCs w:val="18"/>
                <w:lang w:val="en-US"/>
              </w:rPr>
              <w:t>8pt</w:t>
            </w:r>
          </w:p>
        </w:tc>
        <w:tc>
          <w:tcPr>
            <w:tcW w:w="1418" w:type="dxa"/>
          </w:tcPr>
          <w:p w14:paraId="65D67574"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w:b/>
                <w:bCs/>
                <w:sz w:val="18"/>
                <w:szCs w:val="18"/>
                <w:lang w:val="en-US"/>
              </w:rPr>
              <w:t xml:space="preserve">Most </w:t>
            </w:r>
            <w:r w:rsidRPr="008A625C">
              <w:rPr>
                <w:rFonts w:asciiTheme="majorHAnsi" w:hAnsiTheme="majorHAnsi" w:cs="Times New Roman"/>
                <w:sz w:val="18"/>
                <w:szCs w:val="18"/>
                <w:lang w:val="en-US"/>
              </w:rPr>
              <w:t xml:space="preserve">aspects of the marketing mix and plan are derived logically from the situational analysis (and/or additional supporting evidence) and are consistent with the STP strategies. </w:t>
            </w:r>
            <w:proofErr w:type="gramStart"/>
            <w:r w:rsidRPr="008A625C">
              <w:rPr>
                <w:rFonts w:asciiTheme="majorHAnsi" w:hAnsiTheme="majorHAnsi" w:cs="Times New Roman"/>
                <w:sz w:val="18"/>
                <w:szCs w:val="18"/>
                <w:lang w:val="en-US"/>
              </w:rPr>
              <w:t>Overall</w:t>
            </w:r>
            <w:proofErr w:type="gramEnd"/>
            <w:r w:rsidRPr="008A625C">
              <w:rPr>
                <w:rFonts w:asciiTheme="majorHAnsi" w:hAnsiTheme="majorHAnsi" w:cs="Times New Roman"/>
                <w:sz w:val="18"/>
                <w:szCs w:val="18"/>
                <w:lang w:val="en-US"/>
              </w:rPr>
              <w:t xml:space="preserve"> the marketing plan is well situated and constructed.</w:t>
            </w:r>
          </w:p>
          <w:p w14:paraId="6F64D75A"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p>
          <w:p w14:paraId="0AA68D56" w14:textId="77777777" w:rsidR="00653B4E" w:rsidRPr="008A625C" w:rsidRDefault="00653B4E" w:rsidP="00653B4E">
            <w:pPr>
              <w:widowControl w:val="0"/>
              <w:autoSpaceDE w:val="0"/>
              <w:autoSpaceDN w:val="0"/>
              <w:adjustRightInd w:val="0"/>
              <w:spacing w:after="240"/>
              <w:rPr>
                <w:rFonts w:asciiTheme="majorHAnsi" w:hAnsiTheme="majorHAnsi" w:cs="Times"/>
                <w:bCs/>
                <w:sz w:val="18"/>
                <w:szCs w:val="18"/>
                <w:lang w:val="en-US"/>
              </w:rPr>
            </w:pPr>
            <w:r w:rsidRPr="008A625C">
              <w:rPr>
                <w:rFonts w:asciiTheme="majorHAnsi" w:hAnsiTheme="majorHAnsi" w:cs="Times"/>
                <w:bCs/>
                <w:sz w:val="18"/>
                <w:szCs w:val="18"/>
                <w:lang w:val="en-US"/>
              </w:rPr>
              <w:t>11pt</w:t>
            </w:r>
          </w:p>
        </w:tc>
        <w:tc>
          <w:tcPr>
            <w:tcW w:w="1276" w:type="dxa"/>
          </w:tcPr>
          <w:p w14:paraId="3288D69D"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w:b/>
                <w:bCs/>
                <w:sz w:val="18"/>
                <w:szCs w:val="18"/>
                <w:lang w:val="en-US"/>
              </w:rPr>
              <w:t xml:space="preserve">All </w:t>
            </w:r>
            <w:r w:rsidRPr="008A625C">
              <w:rPr>
                <w:rFonts w:asciiTheme="majorHAnsi" w:hAnsiTheme="majorHAnsi" w:cs="Times New Roman"/>
                <w:sz w:val="18"/>
                <w:szCs w:val="18"/>
                <w:lang w:val="en-US"/>
              </w:rPr>
              <w:t xml:space="preserve">aspects of the marketing mix and plan are derived logically from the situational analysis (and/or additional supporting evidence) and are consistent with the STP strategies. </w:t>
            </w:r>
            <w:proofErr w:type="gramStart"/>
            <w:r w:rsidRPr="008A625C">
              <w:rPr>
                <w:rFonts w:asciiTheme="majorHAnsi" w:hAnsiTheme="majorHAnsi" w:cs="Times New Roman"/>
                <w:sz w:val="18"/>
                <w:szCs w:val="18"/>
                <w:lang w:val="en-US"/>
              </w:rPr>
              <w:t>Overall</w:t>
            </w:r>
            <w:proofErr w:type="gramEnd"/>
            <w:r w:rsidRPr="008A625C">
              <w:rPr>
                <w:rFonts w:asciiTheme="majorHAnsi" w:hAnsiTheme="majorHAnsi" w:cs="Times New Roman"/>
                <w:sz w:val="18"/>
                <w:szCs w:val="18"/>
                <w:lang w:val="en-US"/>
              </w:rPr>
              <w:t xml:space="preserve"> the marketing plan is very well situated and </w:t>
            </w:r>
            <w:proofErr w:type="spellStart"/>
            <w:r w:rsidRPr="008A625C">
              <w:rPr>
                <w:rFonts w:asciiTheme="majorHAnsi" w:hAnsiTheme="majorHAnsi" w:cs="Times New Roman"/>
                <w:sz w:val="18"/>
                <w:szCs w:val="18"/>
                <w:lang w:val="en-US"/>
              </w:rPr>
              <w:t>well constructed</w:t>
            </w:r>
            <w:proofErr w:type="spellEnd"/>
            <w:r w:rsidRPr="008A625C">
              <w:rPr>
                <w:rFonts w:asciiTheme="majorHAnsi" w:hAnsiTheme="majorHAnsi" w:cs="Times New Roman"/>
                <w:sz w:val="18"/>
                <w:szCs w:val="18"/>
                <w:lang w:val="en-US"/>
              </w:rPr>
              <w:t>.</w:t>
            </w:r>
          </w:p>
          <w:p w14:paraId="469E0B9E" w14:textId="77777777" w:rsidR="00653B4E" w:rsidRPr="008A625C" w:rsidRDefault="00653B4E" w:rsidP="00653B4E">
            <w:pPr>
              <w:widowControl w:val="0"/>
              <w:autoSpaceDE w:val="0"/>
              <w:autoSpaceDN w:val="0"/>
              <w:adjustRightInd w:val="0"/>
              <w:spacing w:after="240"/>
              <w:rPr>
                <w:rFonts w:asciiTheme="majorHAnsi" w:hAnsiTheme="majorHAnsi" w:cs="Times"/>
                <w:b/>
                <w:bCs/>
                <w:sz w:val="18"/>
                <w:szCs w:val="18"/>
                <w:lang w:val="en-US"/>
              </w:rPr>
            </w:pPr>
            <w:r w:rsidRPr="008A625C">
              <w:rPr>
                <w:rFonts w:asciiTheme="majorHAnsi" w:hAnsiTheme="majorHAnsi" w:cs="Times New Roman"/>
                <w:sz w:val="18"/>
                <w:szCs w:val="18"/>
                <w:lang w:val="en-US"/>
              </w:rPr>
              <w:t>14pt</w:t>
            </w:r>
          </w:p>
        </w:tc>
        <w:tc>
          <w:tcPr>
            <w:tcW w:w="1134" w:type="dxa"/>
          </w:tcPr>
          <w:p w14:paraId="38308A49" w14:textId="77777777" w:rsidR="00653B4E" w:rsidRPr="008A625C" w:rsidRDefault="00653B4E" w:rsidP="00653B4E">
            <w:pPr>
              <w:rPr>
                <w:rFonts w:asciiTheme="majorHAnsi" w:hAnsiTheme="majorHAnsi" w:cs="Arial"/>
                <w:b/>
                <w:sz w:val="18"/>
                <w:szCs w:val="18"/>
                <w:lang w:val="en-US"/>
              </w:rPr>
            </w:pPr>
            <w:r w:rsidRPr="008A625C">
              <w:rPr>
                <w:rFonts w:asciiTheme="majorHAnsi" w:hAnsiTheme="majorHAnsi" w:cs="Arial"/>
                <w:b/>
                <w:sz w:val="18"/>
                <w:szCs w:val="18"/>
                <w:lang w:val="en-US"/>
              </w:rPr>
              <w:t>Max 14</w:t>
            </w:r>
          </w:p>
        </w:tc>
      </w:tr>
      <w:tr w:rsidR="00653B4E" w14:paraId="026CEA10" w14:textId="77777777" w:rsidTr="00653B4E">
        <w:tc>
          <w:tcPr>
            <w:tcW w:w="1384" w:type="dxa"/>
          </w:tcPr>
          <w:p w14:paraId="626651DD" w14:textId="7CF54F81"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New Roman"/>
                <w:sz w:val="18"/>
                <w:szCs w:val="18"/>
                <w:lang w:val="en-US"/>
              </w:rPr>
              <w:t xml:space="preserve">Achievability, Creativity, and </w:t>
            </w:r>
            <w:r w:rsidR="00BB11DB" w:rsidRPr="008A625C">
              <w:rPr>
                <w:rFonts w:asciiTheme="majorHAnsi" w:hAnsiTheme="majorHAnsi" w:cs="Times New Roman"/>
                <w:sz w:val="18"/>
                <w:szCs w:val="18"/>
                <w:lang w:val="en-US"/>
              </w:rPr>
              <w:t xml:space="preserve">COVID-19 Consideration of </w:t>
            </w:r>
            <w:r w:rsidRPr="008A625C">
              <w:rPr>
                <w:rFonts w:asciiTheme="majorHAnsi" w:hAnsiTheme="majorHAnsi" w:cs="Times New Roman"/>
                <w:sz w:val="18"/>
                <w:szCs w:val="18"/>
                <w:lang w:val="en-US"/>
              </w:rPr>
              <w:t>Marketing Plan (6%)</w:t>
            </w:r>
          </w:p>
          <w:p w14:paraId="0A5F6DBF" w14:textId="77777777" w:rsidR="00653B4E" w:rsidRPr="008A625C" w:rsidRDefault="00653B4E" w:rsidP="00653B4E">
            <w:pPr>
              <w:widowControl w:val="0"/>
              <w:autoSpaceDE w:val="0"/>
              <w:autoSpaceDN w:val="0"/>
              <w:adjustRightInd w:val="0"/>
              <w:spacing w:after="240"/>
              <w:rPr>
                <w:rFonts w:asciiTheme="majorHAnsi" w:hAnsiTheme="majorHAnsi" w:cs="Times New Roman"/>
                <w:sz w:val="18"/>
                <w:szCs w:val="18"/>
                <w:lang w:val="en-US"/>
              </w:rPr>
            </w:pPr>
          </w:p>
        </w:tc>
        <w:tc>
          <w:tcPr>
            <w:tcW w:w="1559" w:type="dxa"/>
          </w:tcPr>
          <w:p w14:paraId="0A01DF6E" w14:textId="51728D9B" w:rsidR="00653B4E" w:rsidRPr="008A625C" w:rsidRDefault="00653B4E" w:rsidP="00653B4E">
            <w:pPr>
              <w:widowControl w:val="0"/>
              <w:autoSpaceDE w:val="0"/>
              <w:autoSpaceDN w:val="0"/>
              <w:adjustRightInd w:val="0"/>
              <w:spacing w:after="240"/>
              <w:rPr>
                <w:rFonts w:asciiTheme="majorHAnsi" w:hAnsiTheme="majorHAnsi" w:cs="Times New Roman"/>
                <w:sz w:val="18"/>
                <w:szCs w:val="18"/>
                <w:lang w:val="en-US"/>
              </w:rPr>
            </w:pPr>
            <w:r w:rsidRPr="008A625C">
              <w:rPr>
                <w:rFonts w:asciiTheme="majorHAnsi" w:hAnsiTheme="majorHAnsi" w:cs="Times New Roman"/>
                <w:sz w:val="18"/>
                <w:szCs w:val="18"/>
                <w:lang w:val="en-US"/>
              </w:rPr>
              <w:t xml:space="preserve">Marketing Plan overall is largely unachievable, shows little or no creativity, and/or does a poor job of addressing </w:t>
            </w:r>
            <w:r w:rsidR="008A625C" w:rsidRPr="008A625C">
              <w:rPr>
                <w:rFonts w:asciiTheme="majorHAnsi" w:hAnsiTheme="majorHAnsi" w:cs="Times New Roman"/>
                <w:sz w:val="18"/>
                <w:szCs w:val="18"/>
                <w:lang w:val="en-US"/>
              </w:rPr>
              <w:t>COVID-19</w:t>
            </w:r>
            <w:r w:rsidRPr="008A625C">
              <w:rPr>
                <w:rFonts w:asciiTheme="majorHAnsi" w:hAnsiTheme="majorHAnsi" w:cs="Times New Roman"/>
                <w:sz w:val="18"/>
                <w:szCs w:val="18"/>
                <w:lang w:val="en-US"/>
              </w:rPr>
              <w:t>.</w:t>
            </w:r>
          </w:p>
          <w:p w14:paraId="04E5246E" w14:textId="77777777" w:rsidR="00653B4E" w:rsidRPr="008A625C" w:rsidRDefault="00653B4E" w:rsidP="00653B4E">
            <w:pPr>
              <w:widowControl w:val="0"/>
              <w:autoSpaceDE w:val="0"/>
              <w:autoSpaceDN w:val="0"/>
              <w:adjustRightInd w:val="0"/>
              <w:spacing w:after="240"/>
              <w:rPr>
                <w:rFonts w:asciiTheme="majorHAnsi" w:hAnsiTheme="majorHAnsi" w:cs="Times New Roman"/>
                <w:sz w:val="18"/>
                <w:szCs w:val="18"/>
                <w:lang w:val="en-US"/>
              </w:rPr>
            </w:pPr>
            <w:r w:rsidRPr="008A625C">
              <w:rPr>
                <w:rFonts w:asciiTheme="majorHAnsi" w:hAnsiTheme="majorHAnsi" w:cs="Arial"/>
                <w:sz w:val="18"/>
                <w:szCs w:val="18"/>
                <w:lang w:val="en-US"/>
              </w:rPr>
              <w:t>1pt</w:t>
            </w:r>
          </w:p>
        </w:tc>
        <w:tc>
          <w:tcPr>
            <w:tcW w:w="1418" w:type="dxa"/>
          </w:tcPr>
          <w:p w14:paraId="65B33C8B" w14:textId="162FF1AF" w:rsidR="00653B4E" w:rsidRPr="008A625C" w:rsidRDefault="00653B4E" w:rsidP="00653B4E">
            <w:pPr>
              <w:widowControl w:val="0"/>
              <w:autoSpaceDE w:val="0"/>
              <w:autoSpaceDN w:val="0"/>
              <w:adjustRightInd w:val="0"/>
              <w:rPr>
                <w:rFonts w:asciiTheme="majorHAnsi" w:hAnsiTheme="majorHAnsi" w:cs="Times New Roman"/>
                <w:sz w:val="18"/>
                <w:szCs w:val="18"/>
                <w:lang w:val="en-US"/>
              </w:rPr>
            </w:pPr>
            <w:r w:rsidRPr="008A625C">
              <w:rPr>
                <w:rFonts w:asciiTheme="majorHAnsi" w:hAnsiTheme="majorHAnsi" w:cs="Times New Roman"/>
                <w:sz w:val="18"/>
                <w:szCs w:val="18"/>
                <w:lang w:val="en-US"/>
              </w:rPr>
              <w:t>Marketing Plan is achievable in places, somewhat creative, and does a passable job of addressing</w:t>
            </w:r>
            <w:r w:rsidR="008A625C" w:rsidRPr="008A625C">
              <w:rPr>
                <w:rFonts w:asciiTheme="majorHAnsi" w:hAnsiTheme="majorHAnsi" w:cs="Times New Roman"/>
                <w:sz w:val="18"/>
                <w:szCs w:val="18"/>
                <w:lang w:val="en-US"/>
              </w:rPr>
              <w:t xml:space="preserve"> COVID-19</w:t>
            </w:r>
            <w:r w:rsidRPr="008A625C">
              <w:rPr>
                <w:rFonts w:asciiTheme="majorHAnsi" w:hAnsiTheme="majorHAnsi" w:cs="Times New Roman"/>
                <w:sz w:val="18"/>
                <w:szCs w:val="18"/>
                <w:lang w:val="en-US"/>
              </w:rPr>
              <w:t>.</w:t>
            </w:r>
          </w:p>
          <w:p w14:paraId="28267D42" w14:textId="77777777" w:rsidR="00653B4E" w:rsidRPr="008A625C" w:rsidRDefault="00653B4E" w:rsidP="00653B4E">
            <w:pPr>
              <w:widowControl w:val="0"/>
              <w:autoSpaceDE w:val="0"/>
              <w:autoSpaceDN w:val="0"/>
              <w:adjustRightInd w:val="0"/>
              <w:rPr>
                <w:rFonts w:asciiTheme="majorHAnsi" w:hAnsiTheme="majorHAnsi" w:cs="Times New Roman"/>
                <w:sz w:val="18"/>
                <w:szCs w:val="18"/>
                <w:lang w:val="en-US"/>
              </w:rPr>
            </w:pPr>
          </w:p>
          <w:p w14:paraId="67A021DE" w14:textId="77777777" w:rsidR="00653B4E" w:rsidRPr="008A625C" w:rsidRDefault="00653B4E" w:rsidP="00653B4E">
            <w:pPr>
              <w:widowControl w:val="0"/>
              <w:autoSpaceDE w:val="0"/>
              <w:autoSpaceDN w:val="0"/>
              <w:adjustRightInd w:val="0"/>
              <w:rPr>
                <w:rFonts w:asciiTheme="majorHAnsi" w:hAnsiTheme="majorHAnsi" w:cs="Times"/>
                <w:b/>
                <w:bCs/>
                <w:sz w:val="18"/>
                <w:szCs w:val="18"/>
                <w:lang w:val="en-US"/>
              </w:rPr>
            </w:pPr>
            <w:r w:rsidRPr="008A625C">
              <w:rPr>
                <w:rFonts w:asciiTheme="majorHAnsi" w:hAnsiTheme="majorHAnsi" w:cs="Arial"/>
                <w:sz w:val="18"/>
                <w:szCs w:val="18"/>
                <w:lang w:val="en-US"/>
              </w:rPr>
              <w:t>2pt</w:t>
            </w:r>
          </w:p>
        </w:tc>
        <w:tc>
          <w:tcPr>
            <w:tcW w:w="1417" w:type="dxa"/>
          </w:tcPr>
          <w:p w14:paraId="05403A23" w14:textId="3D1FE5B7" w:rsidR="00653B4E" w:rsidRPr="008A625C" w:rsidRDefault="00653B4E" w:rsidP="00653B4E">
            <w:pPr>
              <w:widowControl w:val="0"/>
              <w:autoSpaceDE w:val="0"/>
              <w:autoSpaceDN w:val="0"/>
              <w:adjustRightInd w:val="0"/>
              <w:rPr>
                <w:rFonts w:asciiTheme="majorHAnsi" w:hAnsiTheme="majorHAnsi" w:cs="Times New Roman"/>
                <w:sz w:val="18"/>
                <w:szCs w:val="18"/>
                <w:lang w:val="en-US"/>
              </w:rPr>
            </w:pPr>
            <w:r w:rsidRPr="008A625C">
              <w:rPr>
                <w:rFonts w:asciiTheme="majorHAnsi" w:hAnsiTheme="majorHAnsi" w:cs="Times New Roman"/>
                <w:sz w:val="18"/>
                <w:szCs w:val="18"/>
                <w:lang w:val="en-US"/>
              </w:rPr>
              <w:t xml:space="preserve">Marketing Plan overall is reasonably achievable, creative, and does a reasonable job of addressing </w:t>
            </w:r>
            <w:r w:rsidR="008A625C" w:rsidRPr="008A625C">
              <w:rPr>
                <w:rFonts w:asciiTheme="majorHAnsi" w:hAnsiTheme="majorHAnsi" w:cs="Times New Roman"/>
                <w:sz w:val="18"/>
                <w:szCs w:val="18"/>
                <w:lang w:val="en-US"/>
              </w:rPr>
              <w:t>COVID-19.</w:t>
            </w:r>
          </w:p>
          <w:p w14:paraId="0C030731" w14:textId="77777777" w:rsidR="00653B4E" w:rsidRPr="008A625C" w:rsidRDefault="00653B4E" w:rsidP="00653B4E">
            <w:pPr>
              <w:widowControl w:val="0"/>
              <w:autoSpaceDE w:val="0"/>
              <w:autoSpaceDN w:val="0"/>
              <w:adjustRightInd w:val="0"/>
              <w:rPr>
                <w:rFonts w:asciiTheme="majorHAnsi" w:hAnsiTheme="majorHAnsi" w:cs="Times New Roman"/>
                <w:sz w:val="18"/>
                <w:szCs w:val="18"/>
                <w:lang w:val="en-US"/>
              </w:rPr>
            </w:pPr>
          </w:p>
          <w:p w14:paraId="6B37984C" w14:textId="77777777" w:rsidR="00653B4E" w:rsidRPr="008A625C" w:rsidRDefault="00653B4E" w:rsidP="00653B4E">
            <w:pPr>
              <w:widowControl w:val="0"/>
              <w:autoSpaceDE w:val="0"/>
              <w:autoSpaceDN w:val="0"/>
              <w:adjustRightInd w:val="0"/>
              <w:rPr>
                <w:rFonts w:asciiTheme="majorHAnsi" w:hAnsiTheme="majorHAnsi" w:cs="Times New Roman"/>
                <w:sz w:val="18"/>
                <w:szCs w:val="18"/>
                <w:lang w:val="en-US"/>
              </w:rPr>
            </w:pPr>
            <w:r w:rsidRPr="008A625C">
              <w:rPr>
                <w:rFonts w:asciiTheme="majorHAnsi" w:hAnsiTheme="majorHAnsi" w:cs="Times New Roman"/>
                <w:sz w:val="18"/>
                <w:szCs w:val="18"/>
                <w:lang w:val="en-US"/>
              </w:rPr>
              <w:t>3pt</w:t>
            </w:r>
          </w:p>
          <w:p w14:paraId="4EDA8FF9" w14:textId="77777777" w:rsidR="00653B4E" w:rsidRPr="008A625C" w:rsidRDefault="00653B4E" w:rsidP="00653B4E">
            <w:pPr>
              <w:widowControl w:val="0"/>
              <w:autoSpaceDE w:val="0"/>
              <w:autoSpaceDN w:val="0"/>
              <w:adjustRightInd w:val="0"/>
              <w:rPr>
                <w:rFonts w:asciiTheme="majorHAnsi" w:hAnsiTheme="majorHAnsi" w:cs="Times"/>
                <w:sz w:val="18"/>
                <w:szCs w:val="18"/>
                <w:lang w:val="en-US"/>
              </w:rPr>
            </w:pPr>
          </w:p>
        </w:tc>
        <w:tc>
          <w:tcPr>
            <w:tcW w:w="1418" w:type="dxa"/>
          </w:tcPr>
          <w:p w14:paraId="31D220BE" w14:textId="5B954B73" w:rsidR="00653B4E" w:rsidRPr="008A625C" w:rsidRDefault="00653B4E" w:rsidP="00653B4E">
            <w:pPr>
              <w:widowControl w:val="0"/>
              <w:autoSpaceDE w:val="0"/>
              <w:autoSpaceDN w:val="0"/>
              <w:adjustRightInd w:val="0"/>
              <w:spacing w:after="240"/>
              <w:rPr>
                <w:rFonts w:asciiTheme="majorHAnsi" w:hAnsiTheme="majorHAnsi" w:cs="Times New Roman"/>
                <w:sz w:val="18"/>
                <w:szCs w:val="18"/>
                <w:lang w:val="en-US"/>
              </w:rPr>
            </w:pPr>
            <w:r w:rsidRPr="008A625C">
              <w:rPr>
                <w:rFonts w:asciiTheme="majorHAnsi" w:hAnsiTheme="majorHAnsi" w:cs="Times New Roman"/>
                <w:sz w:val="18"/>
                <w:szCs w:val="18"/>
                <w:lang w:val="en-US"/>
              </w:rPr>
              <w:t xml:space="preserve">Marketing Plan overall is reasonably achievable, creative, and does a good job of addressing </w:t>
            </w:r>
            <w:r w:rsidR="008A625C" w:rsidRPr="008A625C">
              <w:rPr>
                <w:rFonts w:asciiTheme="majorHAnsi" w:hAnsiTheme="majorHAnsi" w:cs="Times New Roman"/>
                <w:sz w:val="18"/>
                <w:szCs w:val="18"/>
                <w:lang w:val="en-US"/>
              </w:rPr>
              <w:t>covid-19.</w:t>
            </w:r>
          </w:p>
          <w:p w14:paraId="653EF855"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New Roman"/>
                <w:sz w:val="18"/>
                <w:szCs w:val="18"/>
                <w:lang w:val="en-US"/>
              </w:rPr>
              <w:t>4.5pt</w:t>
            </w:r>
          </w:p>
        </w:tc>
        <w:tc>
          <w:tcPr>
            <w:tcW w:w="1276" w:type="dxa"/>
          </w:tcPr>
          <w:p w14:paraId="3BC9B084" w14:textId="26B55CC2" w:rsidR="00653B4E" w:rsidRPr="008A625C" w:rsidRDefault="00653B4E" w:rsidP="00653B4E">
            <w:pPr>
              <w:widowControl w:val="0"/>
              <w:autoSpaceDE w:val="0"/>
              <w:autoSpaceDN w:val="0"/>
              <w:adjustRightInd w:val="0"/>
              <w:spacing w:after="240"/>
              <w:rPr>
                <w:rFonts w:asciiTheme="majorHAnsi" w:hAnsiTheme="majorHAnsi" w:cs="Times New Roman"/>
                <w:sz w:val="18"/>
                <w:szCs w:val="18"/>
                <w:lang w:val="en-US"/>
              </w:rPr>
            </w:pPr>
            <w:r w:rsidRPr="008A625C">
              <w:rPr>
                <w:rFonts w:asciiTheme="majorHAnsi" w:hAnsiTheme="majorHAnsi" w:cs="Times New Roman"/>
                <w:sz w:val="18"/>
                <w:szCs w:val="18"/>
                <w:lang w:val="en-US"/>
              </w:rPr>
              <w:t xml:space="preserve">Marketing Plan overall is extremely achievable, creative, and does a very good job of addressing </w:t>
            </w:r>
            <w:r w:rsidR="008A625C" w:rsidRPr="008A625C">
              <w:rPr>
                <w:rFonts w:asciiTheme="majorHAnsi" w:hAnsiTheme="majorHAnsi" w:cs="Times New Roman"/>
                <w:sz w:val="18"/>
                <w:szCs w:val="18"/>
                <w:lang w:val="en-US"/>
              </w:rPr>
              <w:t>COVID-19.</w:t>
            </w:r>
          </w:p>
          <w:p w14:paraId="43859769" w14:textId="77777777" w:rsidR="00653B4E" w:rsidRPr="008A625C" w:rsidRDefault="00653B4E" w:rsidP="00653B4E">
            <w:pPr>
              <w:widowControl w:val="0"/>
              <w:autoSpaceDE w:val="0"/>
              <w:autoSpaceDN w:val="0"/>
              <w:adjustRightInd w:val="0"/>
              <w:spacing w:after="240"/>
              <w:rPr>
                <w:rFonts w:asciiTheme="majorHAnsi" w:hAnsiTheme="majorHAnsi" w:cs="Times"/>
                <w:sz w:val="18"/>
                <w:szCs w:val="18"/>
                <w:lang w:val="en-US"/>
              </w:rPr>
            </w:pPr>
            <w:r w:rsidRPr="008A625C">
              <w:rPr>
                <w:rFonts w:asciiTheme="majorHAnsi" w:hAnsiTheme="majorHAnsi" w:cs="Times New Roman"/>
                <w:sz w:val="18"/>
                <w:szCs w:val="18"/>
                <w:lang w:val="en-US"/>
              </w:rPr>
              <w:t>6pt</w:t>
            </w:r>
          </w:p>
        </w:tc>
        <w:tc>
          <w:tcPr>
            <w:tcW w:w="1134" w:type="dxa"/>
          </w:tcPr>
          <w:p w14:paraId="770E80B7" w14:textId="77777777" w:rsidR="00653B4E" w:rsidRPr="008A625C" w:rsidRDefault="00653B4E" w:rsidP="00653B4E">
            <w:pPr>
              <w:rPr>
                <w:rFonts w:asciiTheme="majorHAnsi" w:hAnsiTheme="majorHAnsi" w:cs="Arial"/>
                <w:b/>
                <w:sz w:val="18"/>
                <w:szCs w:val="18"/>
                <w:lang w:val="en-US"/>
              </w:rPr>
            </w:pPr>
            <w:r w:rsidRPr="008A625C">
              <w:rPr>
                <w:rFonts w:asciiTheme="majorHAnsi" w:hAnsiTheme="majorHAnsi" w:cs="Arial"/>
                <w:b/>
                <w:sz w:val="18"/>
                <w:szCs w:val="18"/>
                <w:lang w:val="en-US"/>
              </w:rPr>
              <w:t>Max 6</w:t>
            </w:r>
          </w:p>
        </w:tc>
      </w:tr>
      <w:tr w:rsidR="00653B4E" w14:paraId="7574344B" w14:textId="77777777" w:rsidTr="00653B4E">
        <w:tc>
          <w:tcPr>
            <w:tcW w:w="1384" w:type="dxa"/>
          </w:tcPr>
          <w:p w14:paraId="275C2BC6" w14:textId="77777777" w:rsidR="00653B4E" w:rsidRPr="008A625C" w:rsidRDefault="00653B4E" w:rsidP="00653B4E">
            <w:pPr>
              <w:widowControl w:val="0"/>
              <w:autoSpaceDE w:val="0"/>
              <w:autoSpaceDN w:val="0"/>
              <w:adjustRightInd w:val="0"/>
              <w:spacing w:after="240"/>
              <w:rPr>
                <w:rFonts w:asciiTheme="majorHAnsi" w:hAnsiTheme="majorHAnsi" w:cs="Times New Roman"/>
                <w:sz w:val="18"/>
                <w:szCs w:val="18"/>
                <w:lang w:val="en-US"/>
              </w:rPr>
            </w:pPr>
            <w:r w:rsidRPr="008A625C">
              <w:rPr>
                <w:rFonts w:asciiTheme="majorHAnsi" w:hAnsiTheme="majorHAnsi" w:cs="Arial"/>
                <w:sz w:val="18"/>
                <w:szCs w:val="18"/>
              </w:rPr>
              <w:t>Presentation organization and references (2%)</w:t>
            </w:r>
            <w:r w:rsidRPr="008A625C">
              <w:rPr>
                <w:rFonts w:asciiTheme="majorHAnsi" w:hAnsiTheme="majorHAnsi" w:cs="Arial"/>
                <w:sz w:val="18"/>
                <w:szCs w:val="18"/>
                <w:lang w:val="en-US"/>
              </w:rPr>
              <w:t xml:space="preserve"> </w:t>
            </w:r>
          </w:p>
        </w:tc>
        <w:tc>
          <w:tcPr>
            <w:tcW w:w="1559" w:type="dxa"/>
          </w:tcPr>
          <w:p w14:paraId="16081B1C" w14:textId="77777777" w:rsidR="00653B4E" w:rsidRPr="008A625C" w:rsidRDefault="00653B4E" w:rsidP="00653B4E">
            <w:pPr>
              <w:rPr>
                <w:rFonts w:asciiTheme="majorHAnsi" w:hAnsiTheme="majorHAnsi" w:cs="Arial"/>
                <w:sz w:val="18"/>
                <w:szCs w:val="18"/>
              </w:rPr>
            </w:pPr>
            <w:r w:rsidRPr="008A625C">
              <w:rPr>
                <w:rFonts w:asciiTheme="majorHAnsi" w:hAnsiTheme="majorHAnsi" w:cs="Arial"/>
                <w:b/>
                <w:sz w:val="18"/>
                <w:szCs w:val="18"/>
                <w:lang w:val="en-US"/>
              </w:rPr>
              <w:t xml:space="preserve">Poor </w:t>
            </w:r>
            <w:r w:rsidRPr="008A625C">
              <w:rPr>
                <w:rFonts w:asciiTheme="majorHAnsi" w:hAnsiTheme="majorHAnsi" w:cs="Arial"/>
                <w:sz w:val="18"/>
                <w:szCs w:val="18"/>
              </w:rPr>
              <w:t xml:space="preserve">presentation, organization </w:t>
            </w:r>
          </w:p>
          <w:p w14:paraId="5004B2EC" w14:textId="77777777" w:rsidR="00653B4E" w:rsidRPr="008A625C" w:rsidRDefault="00653B4E" w:rsidP="00653B4E">
            <w:pPr>
              <w:rPr>
                <w:rFonts w:asciiTheme="majorHAnsi" w:hAnsiTheme="majorHAnsi" w:cs="Arial"/>
                <w:sz w:val="18"/>
                <w:szCs w:val="18"/>
              </w:rPr>
            </w:pPr>
            <w:r w:rsidRPr="008A625C">
              <w:rPr>
                <w:rFonts w:asciiTheme="majorHAnsi" w:hAnsiTheme="majorHAnsi" w:cs="Arial"/>
                <w:sz w:val="18"/>
                <w:szCs w:val="18"/>
              </w:rPr>
              <w:t>and references</w:t>
            </w:r>
          </w:p>
          <w:p w14:paraId="5F50F8F3" w14:textId="77777777" w:rsidR="00653B4E" w:rsidRPr="008A625C" w:rsidRDefault="00653B4E" w:rsidP="00653B4E">
            <w:pPr>
              <w:widowControl w:val="0"/>
              <w:autoSpaceDE w:val="0"/>
              <w:autoSpaceDN w:val="0"/>
              <w:adjustRightInd w:val="0"/>
              <w:spacing w:after="240"/>
              <w:rPr>
                <w:rFonts w:asciiTheme="majorHAnsi" w:hAnsiTheme="majorHAnsi" w:cs="Arial"/>
                <w:sz w:val="18"/>
                <w:szCs w:val="18"/>
              </w:rPr>
            </w:pPr>
          </w:p>
          <w:p w14:paraId="406B6DBA" w14:textId="77777777" w:rsidR="00653B4E" w:rsidRPr="008A625C" w:rsidRDefault="00653B4E" w:rsidP="00653B4E">
            <w:pPr>
              <w:widowControl w:val="0"/>
              <w:autoSpaceDE w:val="0"/>
              <w:autoSpaceDN w:val="0"/>
              <w:adjustRightInd w:val="0"/>
              <w:spacing w:after="240"/>
              <w:rPr>
                <w:rFonts w:asciiTheme="majorHAnsi" w:hAnsiTheme="majorHAnsi" w:cs="Times New Roman"/>
                <w:sz w:val="18"/>
                <w:szCs w:val="18"/>
                <w:lang w:val="en-US"/>
              </w:rPr>
            </w:pPr>
            <w:r w:rsidRPr="008A625C">
              <w:rPr>
                <w:rFonts w:asciiTheme="majorHAnsi" w:hAnsiTheme="majorHAnsi" w:cs="Arial"/>
                <w:sz w:val="18"/>
                <w:szCs w:val="18"/>
              </w:rPr>
              <w:t>0.25pt</w:t>
            </w:r>
          </w:p>
        </w:tc>
        <w:tc>
          <w:tcPr>
            <w:tcW w:w="1418" w:type="dxa"/>
          </w:tcPr>
          <w:p w14:paraId="745D3E2D" w14:textId="77777777" w:rsidR="00653B4E" w:rsidRPr="008A625C" w:rsidRDefault="00653B4E" w:rsidP="00653B4E">
            <w:pPr>
              <w:rPr>
                <w:rFonts w:asciiTheme="majorHAnsi" w:hAnsiTheme="majorHAnsi" w:cs="Arial"/>
                <w:sz w:val="18"/>
                <w:szCs w:val="18"/>
              </w:rPr>
            </w:pPr>
            <w:r w:rsidRPr="008A625C">
              <w:rPr>
                <w:rFonts w:asciiTheme="majorHAnsi" w:hAnsiTheme="majorHAnsi" w:cs="Arial"/>
                <w:b/>
                <w:sz w:val="18"/>
                <w:szCs w:val="18"/>
                <w:lang w:val="en-US"/>
              </w:rPr>
              <w:t xml:space="preserve">Acceptable </w:t>
            </w:r>
            <w:r w:rsidRPr="008A625C">
              <w:rPr>
                <w:rFonts w:asciiTheme="majorHAnsi" w:hAnsiTheme="majorHAnsi" w:cs="Arial"/>
                <w:sz w:val="18"/>
                <w:szCs w:val="18"/>
              </w:rPr>
              <w:t xml:space="preserve">presentation, </w:t>
            </w:r>
            <w:proofErr w:type="gramStart"/>
            <w:r w:rsidRPr="008A625C">
              <w:rPr>
                <w:rFonts w:asciiTheme="majorHAnsi" w:hAnsiTheme="majorHAnsi" w:cs="Arial"/>
                <w:sz w:val="18"/>
                <w:szCs w:val="18"/>
              </w:rPr>
              <w:t>organization</w:t>
            </w:r>
            <w:proofErr w:type="gramEnd"/>
            <w:r w:rsidRPr="008A625C">
              <w:rPr>
                <w:rFonts w:asciiTheme="majorHAnsi" w:hAnsiTheme="majorHAnsi" w:cs="Arial"/>
                <w:sz w:val="18"/>
                <w:szCs w:val="18"/>
              </w:rPr>
              <w:t xml:space="preserve"> and references</w:t>
            </w:r>
          </w:p>
          <w:p w14:paraId="38273ABC" w14:textId="77777777" w:rsidR="00653B4E" w:rsidRPr="008A625C" w:rsidRDefault="00653B4E" w:rsidP="00653B4E">
            <w:pPr>
              <w:rPr>
                <w:rFonts w:asciiTheme="majorHAnsi" w:hAnsiTheme="majorHAnsi" w:cs="Arial"/>
                <w:sz w:val="18"/>
                <w:szCs w:val="18"/>
              </w:rPr>
            </w:pPr>
            <w:r w:rsidRPr="008A625C">
              <w:rPr>
                <w:rFonts w:asciiTheme="majorHAnsi" w:hAnsiTheme="majorHAnsi" w:cs="Arial"/>
                <w:sz w:val="18"/>
                <w:szCs w:val="18"/>
              </w:rPr>
              <w:t xml:space="preserve"> </w:t>
            </w:r>
          </w:p>
          <w:p w14:paraId="540517D6" w14:textId="77777777" w:rsidR="00653B4E" w:rsidRPr="008A625C" w:rsidRDefault="00653B4E" w:rsidP="00653B4E">
            <w:pPr>
              <w:rPr>
                <w:rFonts w:asciiTheme="majorHAnsi" w:hAnsiTheme="majorHAnsi" w:cs="Arial"/>
                <w:sz w:val="18"/>
                <w:szCs w:val="18"/>
                <w:lang w:val="en-US"/>
              </w:rPr>
            </w:pPr>
            <w:r w:rsidRPr="008A625C">
              <w:rPr>
                <w:rFonts w:asciiTheme="majorHAnsi" w:hAnsiTheme="majorHAnsi" w:cs="Arial"/>
                <w:sz w:val="18"/>
                <w:szCs w:val="18"/>
              </w:rPr>
              <w:t>0.5pt</w:t>
            </w:r>
            <w:r w:rsidRPr="008A625C">
              <w:rPr>
                <w:rFonts w:asciiTheme="majorHAnsi" w:hAnsiTheme="majorHAnsi" w:cs="Arial"/>
                <w:b/>
                <w:sz w:val="18"/>
                <w:szCs w:val="18"/>
                <w:lang w:val="en-US"/>
              </w:rPr>
              <w:t xml:space="preserve"> </w:t>
            </w:r>
          </w:p>
          <w:p w14:paraId="627048E7" w14:textId="77777777" w:rsidR="00653B4E" w:rsidRPr="008A625C" w:rsidRDefault="00653B4E" w:rsidP="00653B4E">
            <w:pPr>
              <w:rPr>
                <w:rFonts w:asciiTheme="majorHAnsi" w:hAnsiTheme="majorHAnsi" w:cs="Times New Roman"/>
                <w:sz w:val="18"/>
                <w:szCs w:val="18"/>
                <w:lang w:val="en-US"/>
              </w:rPr>
            </w:pPr>
          </w:p>
        </w:tc>
        <w:tc>
          <w:tcPr>
            <w:tcW w:w="1417" w:type="dxa"/>
          </w:tcPr>
          <w:p w14:paraId="08A9AFCC" w14:textId="77777777" w:rsidR="00653B4E" w:rsidRPr="008A625C" w:rsidRDefault="00653B4E" w:rsidP="00653B4E">
            <w:pPr>
              <w:rPr>
                <w:rFonts w:asciiTheme="majorHAnsi" w:hAnsiTheme="majorHAnsi" w:cs="Arial"/>
                <w:sz w:val="18"/>
                <w:szCs w:val="18"/>
              </w:rPr>
            </w:pPr>
            <w:r w:rsidRPr="008A625C">
              <w:rPr>
                <w:rFonts w:asciiTheme="majorHAnsi" w:hAnsiTheme="majorHAnsi" w:cs="Arial"/>
                <w:b/>
                <w:sz w:val="18"/>
                <w:szCs w:val="18"/>
                <w:lang w:val="en-US"/>
              </w:rPr>
              <w:t xml:space="preserve">Good </w:t>
            </w:r>
            <w:r w:rsidRPr="008A625C">
              <w:rPr>
                <w:rFonts w:asciiTheme="majorHAnsi" w:hAnsiTheme="majorHAnsi" w:cs="Arial"/>
                <w:sz w:val="18"/>
                <w:szCs w:val="18"/>
              </w:rPr>
              <w:t xml:space="preserve">presentation, </w:t>
            </w:r>
            <w:proofErr w:type="gramStart"/>
            <w:r w:rsidRPr="008A625C">
              <w:rPr>
                <w:rFonts w:asciiTheme="majorHAnsi" w:hAnsiTheme="majorHAnsi" w:cs="Arial"/>
                <w:sz w:val="18"/>
                <w:szCs w:val="18"/>
              </w:rPr>
              <w:t>organization</w:t>
            </w:r>
            <w:proofErr w:type="gramEnd"/>
            <w:r w:rsidRPr="008A625C">
              <w:rPr>
                <w:rFonts w:asciiTheme="majorHAnsi" w:hAnsiTheme="majorHAnsi" w:cs="Arial"/>
                <w:sz w:val="18"/>
                <w:szCs w:val="18"/>
              </w:rPr>
              <w:t xml:space="preserve"> and references</w:t>
            </w:r>
          </w:p>
          <w:p w14:paraId="70C9CB78" w14:textId="77777777" w:rsidR="00653B4E" w:rsidRPr="008A625C" w:rsidRDefault="00653B4E" w:rsidP="00653B4E">
            <w:pPr>
              <w:rPr>
                <w:rFonts w:asciiTheme="majorHAnsi" w:hAnsiTheme="majorHAnsi" w:cs="Arial"/>
                <w:sz w:val="18"/>
                <w:szCs w:val="18"/>
              </w:rPr>
            </w:pPr>
          </w:p>
          <w:p w14:paraId="088FBACD" w14:textId="77777777" w:rsidR="00653B4E" w:rsidRPr="008A625C" w:rsidRDefault="00653B4E" w:rsidP="00653B4E">
            <w:pPr>
              <w:rPr>
                <w:rFonts w:asciiTheme="majorHAnsi" w:hAnsiTheme="majorHAnsi" w:cs="Times New Roman"/>
                <w:sz w:val="18"/>
                <w:szCs w:val="18"/>
                <w:lang w:val="en-US"/>
              </w:rPr>
            </w:pPr>
            <w:r w:rsidRPr="008A625C">
              <w:rPr>
                <w:rFonts w:asciiTheme="majorHAnsi" w:hAnsiTheme="majorHAnsi" w:cs="Arial"/>
                <w:sz w:val="18"/>
                <w:szCs w:val="18"/>
              </w:rPr>
              <w:t>1pt</w:t>
            </w:r>
          </w:p>
        </w:tc>
        <w:tc>
          <w:tcPr>
            <w:tcW w:w="1418" w:type="dxa"/>
          </w:tcPr>
          <w:p w14:paraId="3BD9CCD9" w14:textId="6225F9D0" w:rsidR="004613DB" w:rsidRPr="008A625C" w:rsidRDefault="00653B4E" w:rsidP="004613DB">
            <w:pPr>
              <w:rPr>
                <w:rFonts w:asciiTheme="majorHAnsi" w:hAnsiTheme="majorHAnsi" w:cs="Arial"/>
                <w:sz w:val="18"/>
                <w:szCs w:val="18"/>
              </w:rPr>
            </w:pPr>
            <w:r w:rsidRPr="008A625C">
              <w:rPr>
                <w:rFonts w:asciiTheme="majorHAnsi" w:hAnsiTheme="majorHAnsi" w:cs="Arial"/>
                <w:b/>
                <w:sz w:val="18"/>
                <w:szCs w:val="18"/>
                <w:lang w:val="en-US"/>
              </w:rPr>
              <w:t xml:space="preserve">Very Good </w:t>
            </w:r>
            <w:r w:rsidRPr="008A625C">
              <w:rPr>
                <w:rFonts w:asciiTheme="majorHAnsi" w:hAnsiTheme="majorHAnsi" w:cs="Arial"/>
                <w:sz w:val="18"/>
                <w:szCs w:val="18"/>
              </w:rPr>
              <w:t xml:space="preserve">presentation, </w:t>
            </w:r>
            <w:proofErr w:type="gramStart"/>
            <w:r w:rsidRPr="008A625C">
              <w:rPr>
                <w:rFonts w:asciiTheme="majorHAnsi" w:hAnsiTheme="majorHAnsi" w:cs="Arial"/>
                <w:sz w:val="18"/>
                <w:szCs w:val="18"/>
              </w:rPr>
              <w:t>organization</w:t>
            </w:r>
            <w:proofErr w:type="gramEnd"/>
            <w:r w:rsidRPr="008A625C">
              <w:rPr>
                <w:rFonts w:asciiTheme="majorHAnsi" w:hAnsiTheme="majorHAnsi" w:cs="Arial"/>
                <w:sz w:val="18"/>
                <w:szCs w:val="18"/>
              </w:rPr>
              <w:t xml:space="preserve"> and references</w:t>
            </w:r>
          </w:p>
          <w:p w14:paraId="65ED9C1E" w14:textId="77777777" w:rsidR="004613DB" w:rsidRPr="008A625C" w:rsidRDefault="004613DB" w:rsidP="00653B4E">
            <w:pPr>
              <w:widowControl w:val="0"/>
              <w:autoSpaceDE w:val="0"/>
              <w:autoSpaceDN w:val="0"/>
              <w:adjustRightInd w:val="0"/>
              <w:spacing w:after="240"/>
              <w:rPr>
                <w:rFonts w:asciiTheme="majorHAnsi" w:hAnsiTheme="majorHAnsi" w:cs="Arial"/>
                <w:sz w:val="18"/>
                <w:szCs w:val="18"/>
              </w:rPr>
            </w:pPr>
          </w:p>
          <w:p w14:paraId="3F55AB7A" w14:textId="77777777" w:rsidR="00653B4E" w:rsidRPr="008A625C" w:rsidRDefault="00653B4E" w:rsidP="00653B4E">
            <w:pPr>
              <w:widowControl w:val="0"/>
              <w:autoSpaceDE w:val="0"/>
              <w:autoSpaceDN w:val="0"/>
              <w:adjustRightInd w:val="0"/>
              <w:spacing w:after="240"/>
              <w:rPr>
                <w:rFonts w:asciiTheme="majorHAnsi" w:hAnsiTheme="majorHAnsi" w:cs="Times New Roman"/>
                <w:sz w:val="18"/>
                <w:szCs w:val="18"/>
                <w:lang w:val="en-US"/>
              </w:rPr>
            </w:pPr>
            <w:r w:rsidRPr="008A625C">
              <w:rPr>
                <w:rFonts w:asciiTheme="majorHAnsi" w:hAnsiTheme="majorHAnsi" w:cs="Arial"/>
                <w:sz w:val="18"/>
                <w:szCs w:val="18"/>
              </w:rPr>
              <w:t>1.5pt</w:t>
            </w:r>
          </w:p>
        </w:tc>
        <w:tc>
          <w:tcPr>
            <w:tcW w:w="1276" w:type="dxa"/>
          </w:tcPr>
          <w:p w14:paraId="54A03372" w14:textId="6841B56C" w:rsidR="00653B4E" w:rsidRPr="008A625C" w:rsidRDefault="00653B4E" w:rsidP="00653B4E">
            <w:pPr>
              <w:widowControl w:val="0"/>
              <w:autoSpaceDE w:val="0"/>
              <w:autoSpaceDN w:val="0"/>
              <w:adjustRightInd w:val="0"/>
              <w:spacing w:after="240"/>
              <w:rPr>
                <w:rFonts w:asciiTheme="majorHAnsi" w:hAnsiTheme="majorHAnsi" w:cs="Arial"/>
                <w:sz w:val="18"/>
                <w:szCs w:val="18"/>
              </w:rPr>
            </w:pPr>
            <w:r w:rsidRPr="008A625C">
              <w:rPr>
                <w:rFonts w:asciiTheme="majorHAnsi" w:hAnsiTheme="majorHAnsi" w:cs="Arial"/>
                <w:b/>
                <w:sz w:val="18"/>
                <w:szCs w:val="18"/>
                <w:lang w:val="en-US"/>
              </w:rPr>
              <w:t xml:space="preserve">Excellent </w:t>
            </w:r>
            <w:proofErr w:type="spellStart"/>
            <w:r w:rsidR="004613DB" w:rsidRPr="008A625C">
              <w:rPr>
                <w:rFonts w:asciiTheme="majorHAnsi" w:hAnsiTheme="majorHAnsi" w:cs="Arial"/>
                <w:sz w:val="18"/>
                <w:szCs w:val="18"/>
              </w:rPr>
              <w:t>presentation</w:t>
            </w:r>
            <w:r w:rsidRPr="008A625C">
              <w:rPr>
                <w:rFonts w:asciiTheme="majorHAnsi" w:hAnsiTheme="majorHAnsi" w:cs="Arial"/>
                <w:sz w:val="18"/>
                <w:szCs w:val="18"/>
              </w:rPr>
              <w:t>organization</w:t>
            </w:r>
            <w:proofErr w:type="spellEnd"/>
            <w:r w:rsidRPr="008A625C">
              <w:rPr>
                <w:rFonts w:asciiTheme="majorHAnsi" w:hAnsiTheme="majorHAnsi" w:cs="Arial"/>
                <w:sz w:val="18"/>
                <w:szCs w:val="18"/>
              </w:rPr>
              <w:t xml:space="preserve"> and references </w:t>
            </w:r>
          </w:p>
          <w:p w14:paraId="20E28B3C" w14:textId="77777777" w:rsidR="00653B4E" w:rsidRPr="008A625C" w:rsidRDefault="00653B4E" w:rsidP="00653B4E">
            <w:pPr>
              <w:widowControl w:val="0"/>
              <w:autoSpaceDE w:val="0"/>
              <w:autoSpaceDN w:val="0"/>
              <w:adjustRightInd w:val="0"/>
              <w:spacing w:after="240"/>
              <w:rPr>
                <w:rFonts w:asciiTheme="majorHAnsi" w:hAnsiTheme="majorHAnsi" w:cs="Arial"/>
                <w:b/>
                <w:sz w:val="18"/>
                <w:szCs w:val="18"/>
                <w:lang w:val="en-US"/>
              </w:rPr>
            </w:pPr>
            <w:r w:rsidRPr="008A625C">
              <w:rPr>
                <w:rFonts w:asciiTheme="majorHAnsi" w:hAnsiTheme="majorHAnsi" w:cs="Arial"/>
                <w:sz w:val="18"/>
                <w:szCs w:val="18"/>
              </w:rPr>
              <w:t>2pt</w:t>
            </w:r>
          </w:p>
        </w:tc>
        <w:tc>
          <w:tcPr>
            <w:tcW w:w="1134" w:type="dxa"/>
          </w:tcPr>
          <w:p w14:paraId="2E044913" w14:textId="77777777" w:rsidR="00653B4E" w:rsidRPr="008A625C" w:rsidRDefault="00653B4E" w:rsidP="00653B4E">
            <w:pPr>
              <w:rPr>
                <w:rFonts w:asciiTheme="majorHAnsi" w:hAnsiTheme="majorHAnsi" w:cs="Arial"/>
                <w:b/>
                <w:sz w:val="18"/>
                <w:szCs w:val="18"/>
                <w:lang w:val="en-US"/>
              </w:rPr>
            </w:pPr>
            <w:r w:rsidRPr="008A625C">
              <w:rPr>
                <w:rFonts w:asciiTheme="majorHAnsi" w:hAnsiTheme="majorHAnsi" w:cs="Arial"/>
                <w:b/>
                <w:sz w:val="18"/>
                <w:szCs w:val="18"/>
                <w:lang w:val="en-US"/>
              </w:rPr>
              <w:t>Max 2</w:t>
            </w:r>
          </w:p>
        </w:tc>
      </w:tr>
    </w:tbl>
    <w:p w14:paraId="06070BA6" w14:textId="77777777" w:rsidR="00653B4E" w:rsidRPr="00653B4E" w:rsidRDefault="00653B4E" w:rsidP="008A625C">
      <w:pPr>
        <w:pStyle w:val="ListParagraph"/>
        <w:widowControl w:val="0"/>
        <w:numPr>
          <w:ilvl w:val="0"/>
          <w:numId w:val="32"/>
        </w:numPr>
        <w:autoSpaceDE w:val="0"/>
        <w:autoSpaceDN w:val="0"/>
        <w:adjustRightInd w:val="0"/>
        <w:spacing w:after="240"/>
        <w:rPr>
          <w:rFonts w:ascii="Arial" w:hAnsi="Arial" w:cs="Arial"/>
          <w:color w:val="BB4835"/>
          <w:sz w:val="2"/>
          <w:szCs w:val="2"/>
          <w:lang w:val="en-US"/>
        </w:rPr>
      </w:pPr>
    </w:p>
    <w:p w14:paraId="754FFE8B" w14:textId="032B60AB" w:rsidR="008A625C" w:rsidRDefault="008A625C" w:rsidP="008A625C">
      <w:pPr>
        <w:widowControl w:val="0"/>
        <w:autoSpaceDE w:val="0"/>
        <w:autoSpaceDN w:val="0"/>
        <w:adjustRightInd w:val="0"/>
        <w:spacing w:after="240" w:line="276" w:lineRule="auto"/>
        <w:rPr>
          <w:rFonts w:ascii="Arial" w:hAnsi="Arial" w:cs="Arial"/>
        </w:rPr>
      </w:pPr>
      <w:r w:rsidRPr="008A625C">
        <w:rPr>
          <w:rFonts w:ascii="Arial" w:hAnsi="Arial" w:cs="Arial"/>
        </w:rPr>
        <w:t xml:space="preserve">You will need to submit the presentation deck to your TA through the “Assignment” function of Canvas before the deadline, which is at the start of the week </w:t>
      </w:r>
      <w:r>
        <w:rPr>
          <w:rFonts w:ascii="Arial" w:hAnsi="Arial" w:cs="Arial"/>
        </w:rPr>
        <w:t>12</w:t>
      </w:r>
      <w:r w:rsidRPr="008A625C">
        <w:rPr>
          <w:rFonts w:ascii="Arial" w:hAnsi="Arial" w:cs="Arial"/>
        </w:rPr>
        <w:t xml:space="preserve">. </w:t>
      </w:r>
    </w:p>
    <w:p w14:paraId="4410B89F" w14:textId="79ACCD61" w:rsidR="008A625C" w:rsidRPr="008A625C" w:rsidRDefault="008A625C" w:rsidP="008A625C">
      <w:pPr>
        <w:widowControl w:val="0"/>
        <w:autoSpaceDE w:val="0"/>
        <w:autoSpaceDN w:val="0"/>
        <w:adjustRightInd w:val="0"/>
        <w:spacing w:after="240" w:line="276" w:lineRule="auto"/>
        <w:rPr>
          <w:rFonts w:ascii="Arial" w:hAnsi="Arial" w:cs="Arial"/>
        </w:rPr>
      </w:pPr>
      <w:r w:rsidRPr="008A625C">
        <w:rPr>
          <w:rFonts w:ascii="Arial" w:hAnsi="Arial" w:cs="Arial"/>
        </w:rPr>
        <w:t xml:space="preserve">The above marking rubric is also posted on Canvas under the assignment </w:t>
      </w:r>
      <w:proofErr w:type="spellStart"/>
      <w:r w:rsidRPr="008A625C">
        <w:rPr>
          <w:rFonts w:ascii="Arial" w:hAnsi="Arial" w:cs="Arial"/>
        </w:rPr>
        <w:t>dropbox</w:t>
      </w:r>
      <w:proofErr w:type="spellEnd"/>
      <w:r w:rsidRPr="008A625C">
        <w:rPr>
          <w:rFonts w:ascii="Arial" w:hAnsi="Arial" w:cs="Arial"/>
        </w:rPr>
        <w:t xml:space="preserve"> where you will be submitting your final component two deliverable.</w:t>
      </w:r>
    </w:p>
    <w:p w14:paraId="29685A52" w14:textId="77777777" w:rsidR="008A3FFB" w:rsidRPr="00C644BF" w:rsidRDefault="008A3FFB" w:rsidP="00A35773">
      <w:pPr>
        <w:widowControl w:val="0"/>
        <w:autoSpaceDE w:val="0"/>
        <w:autoSpaceDN w:val="0"/>
        <w:adjustRightInd w:val="0"/>
        <w:spacing w:after="240"/>
        <w:rPr>
          <w:rFonts w:ascii="Arial" w:hAnsi="Arial" w:cs="Arial"/>
          <w:lang w:val="en-US"/>
        </w:rPr>
      </w:pPr>
    </w:p>
    <w:sectPr w:rsidR="008A3FFB" w:rsidRPr="00C644BF" w:rsidSect="005235B3">
      <w:headerReference w:type="even" r:id="rId9"/>
      <w:headerReference w:type="default" r:id="rId10"/>
      <w:footerReference w:type="default" r:id="rId11"/>
      <w:pgSz w:w="12240" w:h="15840"/>
      <w:pgMar w:top="1440" w:right="1183"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3FFE1" w14:textId="77777777" w:rsidR="00EE3235" w:rsidRDefault="00EE3235" w:rsidP="00D0058D">
      <w:r>
        <w:separator/>
      </w:r>
    </w:p>
  </w:endnote>
  <w:endnote w:type="continuationSeparator" w:id="0">
    <w:p w14:paraId="4C8CB2C1" w14:textId="77777777" w:rsidR="00EE3235" w:rsidRDefault="00EE3235" w:rsidP="00D00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6F8E2" w14:textId="1A922017" w:rsidR="00653B4E" w:rsidRPr="00D0058D" w:rsidRDefault="00653B4E">
    <w:pPr>
      <w:pStyle w:val="Footer"/>
      <w:rPr>
        <w:rFonts w:asciiTheme="majorHAnsi" w:hAnsiTheme="majorHAnsi"/>
        <w:b/>
        <w:color w:val="800000"/>
      </w:rPr>
    </w:pPr>
    <w:r w:rsidRPr="00D0058D">
      <w:rPr>
        <w:rFonts w:asciiTheme="majorHAnsi" w:hAnsiTheme="majorHAnsi"/>
        <w:b/>
        <w:color w:val="8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98099" w14:textId="77777777" w:rsidR="00EE3235" w:rsidRDefault="00EE3235" w:rsidP="00D0058D">
      <w:r>
        <w:separator/>
      </w:r>
    </w:p>
  </w:footnote>
  <w:footnote w:type="continuationSeparator" w:id="0">
    <w:p w14:paraId="571D36A4" w14:textId="77777777" w:rsidR="00EE3235" w:rsidRDefault="00EE3235" w:rsidP="00D00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DAEFF" w14:textId="77777777" w:rsidR="00653B4E" w:rsidRDefault="00653B4E" w:rsidP="00730B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72E3E6" w14:textId="77777777" w:rsidR="00653B4E" w:rsidRDefault="00653B4E" w:rsidP="00D0058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3C3D" w14:textId="00A5BF5E" w:rsidR="00653B4E" w:rsidRDefault="00653B4E" w:rsidP="00BF78CC">
    <w:pPr>
      <w:pStyle w:val="Header"/>
      <w:framePr w:wrap="around" w:vAnchor="text" w:hAnchor="margin" w:xAlign="right" w:y="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2"/>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D606D4"/>
    <w:multiLevelType w:val="hybridMultilevel"/>
    <w:tmpl w:val="2BF22BC6"/>
    <w:lvl w:ilvl="0" w:tplc="40705F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F94025"/>
    <w:multiLevelType w:val="hybridMultilevel"/>
    <w:tmpl w:val="B09A7FB8"/>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B54FF1"/>
    <w:multiLevelType w:val="hybridMultilevel"/>
    <w:tmpl w:val="205848C4"/>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797F34"/>
    <w:multiLevelType w:val="hybridMultilevel"/>
    <w:tmpl w:val="0B66BBB2"/>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4F0CFF"/>
    <w:multiLevelType w:val="hybridMultilevel"/>
    <w:tmpl w:val="E30E3EB8"/>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3764E"/>
    <w:multiLevelType w:val="hybridMultilevel"/>
    <w:tmpl w:val="819A819A"/>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BB64E6"/>
    <w:multiLevelType w:val="hybridMultilevel"/>
    <w:tmpl w:val="2B78EA8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C13D7"/>
    <w:multiLevelType w:val="hybridMultilevel"/>
    <w:tmpl w:val="AE14D35E"/>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92E0F"/>
    <w:multiLevelType w:val="hybridMultilevel"/>
    <w:tmpl w:val="DB90C546"/>
    <w:lvl w:ilvl="0" w:tplc="82509FB8">
      <w:start w:val="1"/>
      <w:numFmt w:val="lowerLetter"/>
      <w:lvlText w:val="(%1)"/>
      <w:lvlJc w:val="left"/>
      <w:pPr>
        <w:ind w:left="785" w:hanging="360"/>
      </w:pPr>
      <w:rPr>
        <w:rFonts w:hint="default"/>
        <w:b w:val="0"/>
      </w:r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7" w15:restartNumberingAfterBreak="0">
    <w:nsid w:val="3DEE2729"/>
    <w:multiLevelType w:val="hybridMultilevel"/>
    <w:tmpl w:val="F8BE35F4"/>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10C1D"/>
    <w:multiLevelType w:val="hybridMultilevel"/>
    <w:tmpl w:val="C1AA4394"/>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2548D3"/>
    <w:multiLevelType w:val="hybridMultilevel"/>
    <w:tmpl w:val="F75C09EA"/>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40D5D"/>
    <w:multiLevelType w:val="hybridMultilevel"/>
    <w:tmpl w:val="2BF22B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C756E9"/>
    <w:multiLevelType w:val="hybridMultilevel"/>
    <w:tmpl w:val="005C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450E2E"/>
    <w:multiLevelType w:val="hybridMultilevel"/>
    <w:tmpl w:val="40684E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573762"/>
    <w:multiLevelType w:val="hybridMultilevel"/>
    <w:tmpl w:val="2B78EA8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D4737"/>
    <w:multiLevelType w:val="hybridMultilevel"/>
    <w:tmpl w:val="ACDAB83E"/>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E14580"/>
    <w:multiLevelType w:val="multilevel"/>
    <w:tmpl w:val="25EE83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2855289"/>
    <w:multiLevelType w:val="hybridMultilevel"/>
    <w:tmpl w:val="A3B60510"/>
    <w:lvl w:ilvl="0" w:tplc="82509FB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3656F9"/>
    <w:multiLevelType w:val="hybridMultilevel"/>
    <w:tmpl w:val="33B62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E865ED"/>
    <w:multiLevelType w:val="hybridMultilevel"/>
    <w:tmpl w:val="F19EC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0A15F0"/>
    <w:multiLevelType w:val="hybridMultilevel"/>
    <w:tmpl w:val="B09A7FB8"/>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2C37F4"/>
    <w:multiLevelType w:val="hybridMultilevel"/>
    <w:tmpl w:val="9B6AC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031111"/>
    <w:multiLevelType w:val="hybridMultilevel"/>
    <w:tmpl w:val="E30E3EB8"/>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5"/>
  </w:num>
  <w:num w:numId="10">
    <w:abstractNumId w:val="18"/>
  </w:num>
  <w:num w:numId="11">
    <w:abstractNumId w:val="16"/>
  </w:num>
  <w:num w:numId="12">
    <w:abstractNumId w:val="15"/>
  </w:num>
  <w:num w:numId="13">
    <w:abstractNumId w:val="17"/>
  </w:num>
  <w:num w:numId="14">
    <w:abstractNumId w:val="19"/>
  </w:num>
  <w:num w:numId="15">
    <w:abstractNumId w:val="24"/>
  </w:num>
  <w:num w:numId="16">
    <w:abstractNumId w:val="31"/>
  </w:num>
  <w:num w:numId="17">
    <w:abstractNumId w:val="11"/>
  </w:num>
  <w:num w:numId="18">
    <w:abstractNumId w:val="9"/>
  </w:num>
  <w:num w:numId="19">
    <w:abstractNumId w:val="28"/>
  </w:num>
  <w:num w:numId="20">
    <w:abstractNumId w:val="13"/>
  </w:num>
  <w:num w:numId="21">
    <w:abstractNumId w:val="29"/>
  </w:num>
  <w:num w:numId="22">
    <w:abstractNumId w:val="10"/>
  </w:num>
  <w:num w:numId="23">
    <w:abstractNumId w:val="21"/>
  </w:num>
  <w:num w:numId="24">
    <w:abstractNumId w:val="14"/>
  </w:num>
  <w:num w:numId="25">
    <w:abstractNumId w:val="23"/>
  </w:num>
  <w:num w:numId="26">
    <w:abstractNumId w:val="22"/>
  </w:num>
  <w:num w:numId="27">
    <w:abstractNumId w:val="30"/>
  </w:num>
  <w:num w:numId="28">
    <w:abstractNumId w:val="27"/>
  </w:num>
  <w:num w:numId="29">
    <w:abstractNumId w:val="12"/>
  </w:num>
  <w:num w:numId="30">
    <w:abstractNumId w:val="26"/>
  </w:num>
  <w:num w:numId="31">
    <w:abstractNumId w:val="8"/>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73"/>
    <w:rsid w:val="00003F18"/>
    <w:rsid w:val="00007DE0"/>
    <w:rsid w:val="000204E6"/>
    <w:rsid w:val="0004212D"/>
    <w:rsid w:val="0005740D"/>
    <w:rsid w:val="00060561"/>
    <w:rsid w:val="0006556D"/>
    <w:rsid w:val="000A0B07"/>
    <w:rsid w:val="000B153E"/>
    <w:rsid w:val="000F131C"/>
    <w:rsid w:val="00104778"/>
    <w:rsid w:val="00116A5D"/>
    <w:rsid w:val="001174DB"/>
    <w:rsid w:val="001443F4"/>
    <w:rsid w:val="001558C8"/>
    <w:rsid w:val="00181321"/>
    <w:rsid w:val="00185B73"/>
    <w:rsid w:val="00187982"/>
    <w:rsid w:val="001964F3"/>
    <w:rsid w:val="001A2513"/>
    <w:rsid w:val="001A3420"/>
    <w:rsid w:val="001A6D76"/>
    <w:rsid w:val="001D6562"/>
    <w:rsid w:val="002247FE"/>
    <w:rsid w:val="0024799A"/>
    <w:rsid w:val="00270C22"/>
    <w:rsid w:val="00275281"/>
    <w:rsid w:val="00284756"/>
    <w:rsid w:val="00285E88"/>
    <w:rsid w:val="002C7380"/>
    <w:rsid w:val="002F1E46"/>
    <w:rsid w:val="00323F48"/>
    <w:rsid w:val="003317E3"/>
    <w:rsid w:val="00332BC1"/>
    <w:rsid w:val="003465AD"/>
    <w:rsid w:val="00366333"/>
    <w:rsid w:val="003731DB"/>
    <w:rsid w:val="00377219"/>
    <w:rsid w:val="003778E1"/>
    <w:rsid w:val="0038074B"/>
    <w:rsid w:val="00394B84"/>
    <w:rsid w:val="003A48A7"/>
    <w:rsid w:val="003B2CEC"/>
    <w:rsid w:val="003B7A82"/>
    <w:rsid w:val="003C4EDC"/>
    <w:rsid w:val="003E58AB"/>
    <w:rsid w:val="003F21A2"/>
    <w:rsid w:val="0042784C"/>
    <w:rsid w:val="00447E6C"/>
    <w:rsid w:val="00450AFB"/>
    <w:rsid w:val="004613DB"/>
    <w:rsid w:val="00477C3E"/>
    <w:rsid w:val="00486776"/>
    <w:rsid w:val="004A22C1"/>
    <w:rsid w:val="004D5004"/>
    <w:rsid w:val="005059DC"/>
    <w:rsid w:val="005135B5"/>
    <w:rsid w:val="00523308"/>
    <w:rsid w:val="005235B3"/>
    <w:rsid w:val="005302C1"/>
    <w:rsid w:val="00542C62"/>
    <w:rsid w:val="0056301A"/>
    <w:rsid w:val="00571207"/>
    <w:rsid w:val="00581466"/>
    <w:rsid w:val="00594BA9"/>
    <w:rsid w:val="005A0D41"/>
    <w:rsid w:val="005A5769"/>
    <w:rsid w:val="005C2B77"/>
    <w:rsid w:val="005F2CBC"/>
    <w:rsid w:val="00623C39"/>
    <w:rsid w:val="00627EF9"/>
    <w:rsid w:val="00636880"/>
    <w:rsid w:val="006422E7"/>
    <w:rsid w:val="00653B4E"/>
    <w:rsid w:val="006560A4"/>
    <w:rsid w:val="00657E6B"/>
    <w:rsid w:val="00692D92"/>
    <w:rsid w:val="00695BDF"/>
    <w:rsid w:val="006A5F07"/>
    <w:rsid w:val="006B4110"/>
    <w:rsid w:val="006C165F"/>
    <w:rsid w:val="006C67E2"/>
    <w:rsid w:val="006E2296"/>
    <w:rsid w:val="006E7D00"/>
    <w:rsid w:val="006F7B1F"/>
    <w:rsid w:val="00712D67"/>
    <w:rsid w:val="00724564"/>
    <w:rsid w:val="0073091D"/>
    <w:rsid w:val="00730BFD"/>
    <w:rsid w:val="007409E3"/>
    <w:rsid w:val="00740EF0"/>
    <w:rsid w:val="00750DDB"/>
    <w:rsid w:val="00772D4D"/>
    <w:rsid w:val="007856AC"/>
    <w:rsid w:val="007B6253"/>
    <w:rsid w:val="007C18C6"/>
    <w:rsid w:val="007D392F"/>
    <w:rsid w:val="007E48B3"/>
    <w:rsid w:val="007E696F"/>
    <w:rsid w:val="008014D7"/>
    <w:rsid w:val="00802DB5"/>
    <w:rsid w:val="008040B0"/>
    <w:rsid w:val="008113C6"/>
    <w:rsid w:val="00845346"/>
    <w:rsid w:val="008506FD"/>
    <w:rsid w:val="0087270E"/>
    <w:rsid w:val="00873E46"/>
    <w:rsid w:val="00883311"/>
    <w:rsid w:val="008A3FFB"/>
    <w:rsid w:val="008A625C"/>
    <w:rsid w:val="008A6F7A"/>
    <w:rsid w:val="008B7028"/>
    <w:rsid w:val="008E452F"/>
    <w:rsid w:val="009153A9"/>
    <w:rsid w:val="00932A0E"/>
    <w:rsid w:val="00937F14"/>
    <w:rsid w:val="009418B6"/>
    <w:rsid w:val="00945B01"/>
    <w:rsid w:val="009668CC"/>
    <w:rsid w:val="00976290"/>
    <w:rsid w:val="0097776F"/>
    <w:rsid w:val="00994025"/>
    <w:rsid w:val="009B771B"/>
    <w:rsid w:val="009C1F8B"/>
    <w:rsid w:val="009D2A97"/>
    <w:rsid w:val="009F4BCA"/>
    <w:rsid w:val="00A019C9"/>
    <w:rsid w:val="00A30733"/>
    <w:rsid w:val="00A35773"/>
    <w:rsid w:val="00A54ED2"/>
    <w:rsid w:val="00A63316"/>
    <w:rsid w:val="00A63353"/>
    <w:rsid w:val="00A649F7"/>
    <w:rsid w:val="00A6633D"/>
    <w:rsid w:val="00A92B46"/>
    <w:rsid w:val="00AA18BB"/>
    <w:rsid w:val="00AA3082"/>
    <w:rsid w:val="00AB6E0C"/>
    <w:rsid w:val="00AC6F6C"/>
    <w:rsid w:val="00AE045B"/>
    <w:rsid w:val="00AE4097"/>
    <w:rsid w:val="00AE5205"/>
    <w:rsid w:val="00AF0F77"/>
    <w:rsid w:val="00AF1992"/>
    <w:rsid w:val="00B45EB3"/>
    <w:rsid w:val="00B53E1B"/>
    <w:rsid w:val="00B7282A"/>
    <w:rsid w:val="00BB11DB"/>
    <w:rsid w:val="00BB3F6C"/>
    <w:rsid w:val="00BC494D"/>
    <w:rsid w:val="00BF1A3E"/>
    <w:rsid w:val="00BF78CC"/>
    <w:rsid w:val="00C1194A"/>
    <w:rsid w:val="00C135F4"/>
    <w:rsid w:val="00C16F61"/>
    <w:rsid w:val="00C33ECF"/>
    <w:rsid w:val="00C34E2A"/>
    <w:rsid w:val="00C644BF"/>
    <w:rsid w:val="00C841B7"/>
    <w:rsid w:val="00C868E4"/>
    <w:rsid w:val="00CA2BB7"/>
    <w:rsid w:val="00CB2B9E"/>
    <w:rsid w:val="00CC7314"/>
    <w:rsid w:val="00CD6A9C"/>
    <w:rsid w:val="00D0058D"/>
    <w:rsid w:val="00D01A30"/>
    <w:rsid w:val="00D053AA"/>
    <w:rsid w:val="00D05922"/>
    <w:rsid w:val="00D07E81"/>
    <w:rsid w:val="00D26033"/>
    <w:rsid w:val="00D35371"/>
    <w:rsid w:val="00D90E3B"/>
    <w:rsid w:val="00D95FEF"/>
    <w:rsid w:val="00DA6901"/>
    <w:rsid w:val="00DA763F"/>
    <w:rsid w:val="00DC75FD"/>
    <w:rsid w:val="00DE068F"/>
    <w:rsid w:val="00DE1524"/>
    <w:rsid w:val="00DE3296"/>
    <w:rsid w:val="00DE4D1B"/>
    <w:rsid w:val="00DF72B7"/>
    <w:rsid w:val="00E01F00"/>
    <w:rsid w:val="00E0425F"/>
    <w:rsid w:val="00E148BE"/>
    <w:rsid w:val="00E152C9"/>
    <w:rsid w:val="00E16364"/>
    <w:rsid w:val="00E23737"/>
    <w:rsid w:val="00E27636"/>
    <w:rsid w:val="00E60FC8"/>
    <w:rsid w:val="00E635CA"/>
    <w:rsid w:val="00E65EB4"/>
    <w:rsid w:val="00E8594F"/>
    <w:rsid w:val="00EA4340"/>
    <w:rsid w:val="00ED3AE0"/>
    <w:rsid w:val="00EE0292"/>
    <w:rsid w:val="00EE3235"/>
    <w:rsid w:val="00F02704"/>
    <w:rsid w:val="00F034F5"/>
    <w:rsid w:val="00F324C9"/>
    <w:rsid w:val="00F378E6"/>
    <w:rsid w:val="00F42926"/>
    <w:rsid w:val="00F579D5"/>
    <w:rsid w:val="00F753F1"/>
    <w:rsid w:val="00FD0934"/>
    <w:rsid w:val="00FE0306"/>
    <w:rsid w:val="00FF5D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5D794"/>
  <w14:defaultImageDpi w14:val="300"/>
  <w15:docId w15:val="{8E22DC1E-3755-9B47-933C-67CE102E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57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5773"/>
    <w:rPr>
      <w:rFonts w:ascii="Lucida Grande" w:hAnsi="Lucida Grande" w:cs="Lucida Grande"/>
      <w:sz w:val="18"/>
      <w:szCs w:val="18"/>
      <w:lang w:val="en-CA"/>
    </w:rPr>
  </w:style>
  <w:style w:type="character" w:styleId="Hyperlink">
    <w:name w:val="Hyperlink"/>
    <w:basedOn w:val="DefaultParagraphFont"/>
    <w:uiPriority w:val="99"/>
    <w:unhideWhenUsed/>
    <w:rsid w:val="00772D4D"/>
    <w:rPr>
      <w:color w:val="0000FF" w:themeColor="hyperlink"/>
      <w:u w:val="single"/>
    </w:rPr>
  </w:style>
  <w:style w:type="paragraph" w:styleId="ListParagraph">
    <w:name w:val="List Paragraph"/>
    <w:basedOn w:val="Normal"/>
    <w:uiPriority w:val="34"/>
    <w:qFormat/>
    <w:rsid w:val="00695BDF"/>
    <w:pPr>
      <w:ind w:left="720"/>
      <w:contextualSpacing/>
    </w:pPr>
  </w:style>
  <w:style w:type="table" w:styleId="TableGrid">
    <w:name w:val="Table Grid"/>
    <w:basedOn w:val="TableNormal"/>
    <w:uiPriority w:val="59"/>
    <w:rsid w:val="00C11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058D"/>
    <w:pPr>
      <w:tabs>
        <w:tab w:val="center" w:pos="4320"/>
        <w:tab w:val="right" w:pos="8640"/>
      </w:tabs>
    </w:pPr>
  </w:style>
  <w:style w:type="character" w:customStyle="1" w:styleId="HeaderChar">
    <w:name w:val="Header Char"/>
    <w:basedOn w:val="DefaultParagraphFont"/>
    <w:link w:val="Header"/>
    <w:uiPriority w:val="99"/>
    <w:rsid w:val="00D0058D"/>
    <w:rPr>
      <w:lang w:val="en-CA"/>
    </w:rPr>
  </w:style>
  <w:style w:type="paragraph" w:styleId="Footer">
    <w:name w:val="footer"/>
    <w:basedOn w:val="Normal"/>
    <w:link w:val="FooterChar"/>
    <w:uiPriority w:val="99"/>
    <w:unhideWhenUsed/>
    <w:rsid w:val="00D0058D"/>
    <w:pPr>
      <w:tabs>
        <w:tab w:val="center" w:pos="4320"/>
        <w:tab w:val="right" w:pos="8640"/>
      </w:tabs>
    </w:pPr>
  </w:style>
  <w:style w:type="character" w:customStyle="1" w:styleId="FooterChar">
    <w:name w:val="Footer Char"/>
    <w:basedOn w:val="DefaultParagraphFont"/>
    <w:link w:val="Footer"/>
    <w:uiPriority w:val="99"/>
    <w:rsid w:val="00D0058D"/>
    <w:rPr>
      <w:lang w:val="en-CA"/>
    </w:rPr>
  </w:style>
  <w:style w:type="character" w:styleId="PageNumber">
    <w:name w:val="page number"/>
    <w:basedOn w:val="DefaultParagraphFont"/>
    <w:uiPriority w:val="99"/>
    <w:semiHidden/>
    <w:unhideWhenUsed/>
    <w:rsid w:val="00D00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DD221-A553-374F-AC0A-F522E504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 2</dc:creator>
  <cp:keywords/>
  <dc:description/>
  <cp:lastModifiedBy>Tilyna Pawer</cp:lastModifiedBy>
  <cp:revision>9</cp:revision>
  <cp:lastPrinted>2018-12-27T01:04:00Z</cp:lastPrinted>
  <dcterms:created xsi:type="dcterms:W3CDTF">2021-04-01T03:51:00Z</dcterms:created>
  <dcterms:modified xsi:type="dcterms:W3CDTF">2021-11-16T19:59:00Z</dcterms:modified>
</cp:coreProperties>
</file>